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DC63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DF80D" wp14:editId="6C820B26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9465A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5F62C819" w14:textId="77777777" w:rsidTr="00FC49E3">
        <w:trPr>
          <w:trHeight w:val="1728"/>
        </w:trPr>
        <w:tc>
          <w:tcPr>
            <w:tcW w:w="2965" w:type="pct"/>
          </w:tcPr>
          <w:p w14:paraId="605581A7" w14:textId="77777777" w:rsidR="00E6525B" w:rsidRDefault="00000000" w:rsidP="00F5689F">
            <w:pPr>
              <w:pStyle w:val="Title"/>
            </w:pPr>
            <w:sdt>
              <w:sdtPr>
                <w:id w:val="1710216553"/>
                <w:placeholder>
                  <w:docPart w:val="3DE20CFAF7624820BDAAF33CE2E93D7E"/>
                </w:placeholder>
                <w:temporary/>
                <w:showingPlcHdr/>
                <w15:appearance w15:val="hidden"/>
              </w:sdtPr>
              <w:sdtContent>
                <w:r w:rsidR="00E6525B" w:rsidRPr="00F5689F">
                  <w:t>Robin Zupanc</w:t>
                </w:r>
              </w:sdtContent>
            </w:sdt>
          </w:p>
          <w:p w14:paraId="4B5BCCA4" w14:textId="77777777" w:rsidR="00E6525B" w:rsidRDefault="00000000" w:rsidP="00F5689F">
            <w:pPr>
              <w:pStyle w:val="Subtitle"/>
            </w:pPr>
            <w:sdt>
              <w:sdtPr>
                <w:id w:val="-211267029"/>
                <w:placeholder>
                  <w:docPart w:val="49045D87FB7F46468F86FE8C14B3BCBC"/>
                </w:placeholder>
                <w:temporary/>
                <w:showingPlcHdr/>
                <w15:appearance w15:val="hidden"/>
              </w:sdtPr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1BC69BC7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2D52DFDC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43BBA58F713F4EA4AB216CE3F426DA37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2550499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BA3445E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3F29761" wp14:editId="1CA657B5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476DFD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182A97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CABC92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54CF3E99" w14:textId="77777777" w:rsidTr="00FC49E3">
        <w:trPr>
          <w:trHeight w:val="2592"/>
        </w:trPr>
        <w:tc>
          <w:tcPr>
            <w:tcW w:w="2965" w:type="pct"/>
          </w:tcPr>
          <w:p w14:paraId="1424D638" w14:textId="77777777" w:rsidR="00E97CB2" w:rsidRDefault="00E97CB2" w:rsidP="00F5689F"/>
        </w:tc>
        <w:tc>
          <w:tcPr>
            <w:tcW w:w="377" w:type="pct"/>
          </w:tcPr>
          <w:p w14:paraId="643ACF13" w14:textId="77777777" w:rsidR="00E97CB2" w:rsidRDefault="00E97CB2" w:rsidP="00F5689F"/>
        </w:tc>
        <w:tc>
          <w:tcPr>
            <w:tcW w:w="1658" w:type="pct"/>
          </w:tcPr>
          <w:p w14:paraId="3F26F69A" w14:textId="77777777" w:rsidR="00E97CB2" w:rsidRDefault="00E97CB2" w:rsidP="00F5689F"/>
        </w:tc>
      </w:tr>
      <w:tr w:rsidR="00FC49E3" w14:paraId="6C1AFBDA" w14:textId="77777777" w:rsidTr="00FC49E3">
        <w:tc>
          <w:tcPr>
            <w:tcW w:w="2965" w:type="pct"/>
          </w:tcPr>
          <w:p w14:paraId="2DA14674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AE966D565BF0465BAF9A29A8353D64C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1F18A5F0" w14:textId="77777777" w:rsidR="00FC49E3" w:rsidRDefault="00FC49E3" w:rsidP="00F5689F"/>
        </w:tc>
        <w:tc>
          <w:tcPr>
            <w:tcW w:w="1658" w:type="pct"/>
          </w:tcPr>
          <w:p w14:paraId="0FA29AD8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7818E141837748519C93874F4315E90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78EADD3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23CBA8D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47F6AB6" wp14:editId="172D8530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F765B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ECDA3D7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213492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5B3756" wp14:editId="6E66C138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92613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ED931E8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534BA8D" w14:textId="77777777" w:rsidR="00FC49E3" w:rsidRPr="00E97CB2" w:rsidRDefault="00000000" w:rsidP="00E97CB2">
            <w:pPr>
              <w:pStyle w:val="DateRange"/>
            </w:pPr>
            <w:sdt>
              <w:sdtPr>
                <w:id w:val="-694234419"/>
                <w:placeholder>
                  <w:docPart w:val="69D6C0A1C13D4EBEB5865F9DBA470B25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32E5A8F0" w14:textId="77777777" w:rsidR="00FC49E3" w:rsidRDefault="00000000" w:rsidP="00E97CB2">
            <w:pPr>
              <w:pStyle w:val="JobTitleandDegree"/>
            </w:pPr>
            <w:sdt>
              <w:sdtPr>
                <w:id w:val="1024906116"/>
                <w:placeholder>
                  <w:docPart w:val="C8CDC9CBF5544066835EB89744E93B5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622AE455534344ABAE4D76A919C71AAE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2F8EC060" w14:textId="77777777" w:rsidR="00FC49E3" w:rsidRDefault="00000000" w:rsidP="00D87E03">
            <w:pPr>
              <w:pStyle w:val="Jobdescription"/>
            </w:pPr>
            <w:sdt>
              <w:sdtPr>
                <w:id w:val="-1671865009"/>
                <w:placeholder>
                  <w:docPart w:val="239C2F9729DC413F843E9CF1E4A0DB27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1276FDC4" w14:textId="77777777" w:rsidR="00FC49E3" w:rsidRPr="00E97CB2" w:rsidRDefault="00000000" w:rsidP="00E97CB2">
            <w:pPr>
              <w:pStyle w:val="DateRange"/>
            </w:pPr>
            <w:sdt>
              <w:sdtPr>
                <w:id w:val="-1971199274"/>
                <w:placeholder>
                  <w:docPart w:val="42DA059511554698AF1692F426F367F5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79F20857" w14:textId="77777777" w:rsidR="00FC49E3" w:rsidRDefault="00000000" w:rsidP="00E97CB2">
            <w:pPr>
              <w:pStyle w:val="JobTitleandDegree"/>
            </w:pPr>
            <w:sdt>
              <w:sdtPr>
                <w:id w:val="-1792582168"/>
                <w:placeholder>
                  <w:docPart w:val="4EE50B4FD0A9496D8B0CFD29446CFD3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9C2C5BD45A5E4D338307B4A831E1D7F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5536DE07" w14:textId="77777777" w:rsidR="00FC49E3" w:rsidRDefault="00000000" w:rsidP="00D87E03">
            <w:pPr>
              <w:pStyle w:val="Jobdescription"/>
            </w:pPr>
            <w:sdt>
              <w:sdtPr>
                <w:id w:val="1696815397"/>
                <w:placeholder>
                  <w:docPart w:val="016BC39D96F24334967C45627375684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4F08617" w14:textId="77777777" w:rsidR="00FC49E3" w:rsidRPr="00E97CB2" w:rsidRDefault="00000000" w:rsidP="00E97CB2">
            <w:pPr>
              <w:pStyle w:val="DateRange"/>
            </w:pPr>
            <w:sdt>
              <w:sdtPr>
                <w:id w:val="-917329948"/>
                <w:placeholder>
                  <w:docPart w:val="7AF1B69560C64A08B9C5C79557E3C6AF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0A54E824" w14:textId="77777777" w:rsidR="00FC49E3" w:rsidRDefault="00000000" w:rsidP="00E97CB2">
            <w:pPr>
              <w:pStyle w:val="JobTitleandDegree"/>
            </w:pPr>
            <w:sdt>
              <w:sdtPr>
                <w:id w:val="892310399"/>
                <w:placeholder>
                  <w:docPart w:val="0AE59E91DD2F4A43AEEC52CDC5AAFC1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7F4EA2408DC04F3EB1D4F85A46E3A6A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765A6100" w14:textId="77777777" w:rsidR="00FC49E3" w:rsidRDefault="00000000" w:rsidP="00D87E03">
            <w:pPr>
              <w:pStyle w:val="Jobdescription"/>
            </w:pPr>
            <w:sdt>
              <w:sdtPr>
                <w:id w:val="-25494571"/>
                <w:placeholder>
                  <w:docPart w:val="199E15CFD4A34A9B8B78C01DADDDD021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448387C" w14:textId="77777777" w:rsidR="00FC49E3" w:rsidRDefault="00FC49E3" w:rsidP="00E6525B"/>
        </w:tc>
        <w:tc>
          <w:tcPr>
            <w:tcW w:w="1658" w:type="pct"/>
          </w:tcPr>
          <w:p w14:paraId="61ABADB5" w14:textId="77777777" w:rsidR="00FC49E3" w:rsidRPr="00E6525B" w:rsidRDefault="00000000" w:rsidP="00D87E03">
            <w:pPr>
              <w:pStyle w:val="DateRange"/>
            </w:pPr>
            <w:sdt>
              <w:sdtPr>
                <w:id w:val="-1147582487"/>
                <w:placeholder>
                  <w:docPart w:val="E861FF5850F34824A668A0F17A3FB02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1233EF98" w14:textId="77777777" w:rsidR="00FC49E3" w:rsidRPr="00FC49E3" w:rsidRDefault="00000000" w:rsidP="00FC49E3">
            <w:pPr>
              <w:pStyle w:val="JobTitleandDegree"/>
            </w:pPr>
            <w:sdt>
              <w:sdtPr>
                <w:id w:val="929390290"/>
                <w:placeholder>
                  <w:docPart w:val="4D6DCAD4B407441CA2EF6F86D060C94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6D7B50D7" w14:textId="77777777" w:rsidR="00FC49E3" w:rsidRDefault="00000000" w:rsidP="00FC49E3">
            <w:sdt>
              <w:sdtPr>
                <w:id w:val="1560595510"/>
                <w:placeholder>
                  <w:docPart w:val="97AFF5AD711742E3A30ABB69421FEC2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275494DE" w14:textId="77777777" w:rsidTr="00FC49E3">
        <w:tc>
          <w:tcPr>
            <w:tcW w:w="2965" w:type="pct"/>
            <w:vMerge/>
          </w:tcPr>
          <w:p w14:paraId="5D5C570A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3A83F898" w14:textId="77777777" w:rsidR="00FC49E3" w:rsidRDefault="00FC49E3" w:rsidP="00F5689F"/>
        </w:tc>
        <w:tc>
          <w:tcPr>
            <w:tcW w:w="1658" w:type="pct"/>
          </w:tcPr>
          <w:p w14:paraId="73E4B083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5533C1294A5C439192DDEC4CE8D274E9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79B0404C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2DFC51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D99D9C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44850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0F7F85" wp14:editId="289C0D06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8D1C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0F4F56D" w14:textId="77777777" w:rsidTr="00FC49E3">
        <w:trPr>
          <w:trHeight w:val="2520"/>
        </w:trPr>
        <w:tc>
          <w:tcPr>
            <w:tcW w:w="2965" w:type="pct"/>
            <w:vMerge/>
          </w:tcPr>
          <w:p w14:paraId="799F8CE1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8EC9BE1" w14:textId="77777777" w:rsidR="00FC49E3" w:rsidRDefault="00FC49E3" w:rsidP="00E6525B"/>
        </w:tc>
        <w:sdt>
          <w:sdtPr>
            <w:id w:val="-887724449"/>
            <w:placeholder>
              <w:docPart w:val="DE588A0709E14B2EA26029F2F8FCFB5A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28250897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2FC75A74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DE5E691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47CAF4A9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5018C2C6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1BAD489C" w14:textId="77777777" w:rsidTr="00FC49E3">
        <w:tc>
          <w:tcPr>
            <w:tcW w:w="2965" w:type="pct"/>
            <w:vMerge/>
          </w:tcPr>
          <w:p w14:paraId="30784C16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120BBAA4" w14:textId="77777777" w:rsidR="00FC49E3" w:rsidRDefault="00FC49E3" w:rsidP="00F5689F"/>
        </w:tc>
        <w:tc>
          <w:tcPr>
            <w:tcW w:w="1658" w:type="pct"/>
          </w:tcPr>
          <w:p w14:paraId="6703E677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5DE9480777744098AFE11BC36AA4ED39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456F73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1C7594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7B97D2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03BC2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AC74D4" wp14:editId="440A8DBB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009C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A14C744" w14:textId="77777777" w:rsidTr="00FC49E3">
        <w:trPr>
          <w:trHeight w:val="2448"/>
        </w:trPr>
        <w:tc>
          <w:tcPr>
            <w:tcW w:w="2965" w:type="pct"/>
            <w:vMerge/>
          </w:tcPr>
          <w:p w14:paraId="5756F642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E3236CA" w14:textId="77777777" w:rsidR="00FC49E3" w:rsidRDefault="00FC49E3" w:rsidP="00E6525B"/>
        </w:tc>
        <w:tc>
          <w:tcPr>
            <w:tcW w:w="1658" w:type="pct"/>
          </w:tcPr>
          <w:p w14:paraId="276CC40B" w14:textId="77777777" w:rsidR="00FC49E3" w:rsidRPr="00D87E03" w:rsidRDefault="00000000" w:rsidP="00D87E03">
            <w:pPr>
              <w:pStyle w:val="BodyContactInfo"/>
            </w:pPr>
            <w:sdt>
              <w:sdtPr>
                <w:id w:val="-1232085246"/>
                <w:placeholder>
                  <w:docPart w:val="CD4BC113F9F543BE982E6314A6FB780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2A9999D" w14:textId="77777777" w:rsidR="00FC49E3" w:rsidRPr="00D87E03" w:rsidRDefault="00000000" w:rsidP="00D87E03">
            <w:pPr>
              <w:pStyle w:val="BodyContactInfo"/>
            </w:pPr>
            <w:sdt>
              <w:sdtPr>
                <w:id w:val="-1079819623"/>
                <w:placeholder>
                  <w:docPart w:val="418414B1111E4694A0F5484ACC5B169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F76D7AE" w14:textId="77777777" w:rsidR="00FC49E3" w:rsidRPr="00D87E03" w:rsidRDefault="00000000" w:rsidP="00D87E03">
            <w:pPr>
              <w:pStyle w:val="BodyContactInfo"/>
            </w:pPr>
            <w:sdt>
              <w:sdtPr>
                <w:id w:val="-77365718"/>
                <w:placeholder>
                  <w:docPart w:val="12EF213273BC4608BAB82BD0266CCB1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5D3CF82A" w14:textId="77777777" w:rsidR="00FC49E3" w:rsidRPr="00D87E03" w:rsidRDefault="00000000" w:rsidP="00D87E03">
            <w:pPr>
              <w:pStyle w:val="BodyContactInfo"/>
            </w:pPr>
            <w:sdt>
              <w:sdtPr>
                <w:id w:val="1867256671"/>
                <w:placeholder>
                  <w:docPart w:val="680FD7FC62854D0FAD8E36F45CB9F2AA"/>
                </w:placeholder>
                <w:temporary/>
                <w:showingPlcHdr/>
                <w15:appearance w15:val="hidden"/>
              </w:sdtPr>
              <w:sdtContent>
                <w:hyperlink r:id="rId10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070947D1" w14:textId="77777777" w:rsidR="00FC49E3" w:rsidRPr="00D87E03" w:rsidRDefault="00000000" w:rsidP="00D87E03">
            <w:pPr>
              <w:pStyle w:val="BodyContactInfo"/>
            </w:pPr>
            <w:sdt>
              <w:sdtPr>
                <w:id w:val="2089261341"/>
                <w:placeholder>
                  <w:docPart w:val="0A95E18262A8450E85A2B29AD19C448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5A2D20DE" w14:textId="77777777" w:rsidR="00C8183F" w:rsidRDefault="00C8183F" w:rsidP="00F5689F"/>
    <w:p w14:paraId="1052C216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1EC8CE0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EC18EC" wp14:editId="7384F557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821A7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258239DE" w14:textId="77777777" w:rsidTr="00FC49E3">
        <w:trPr>
          <w:trHeight w:val="1728"/>
        </w:trPr>
        <w:tc>
          <w:tcPr>
            <w:tcW w:w="2965" w:type="pct"/>
          </w:tcPr>
          <w:p w14:paraId="7AE540C4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8E67B9346EE6464A96C2060DFE8D66F2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47F2A5C6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2057CDA1B7454638B56AE6C80F94B10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42CE7F76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06FCA63E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A51F059C6C614AE18BA85B6336EB4972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83CC38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FF2CCF9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EC5021E" wp14:editId="76EF07F2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94443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0AE1F5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F4E687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668FE3F5" w14:textId="77777777" w:rsidTr="00FC49E3">
        <w:trPr>
          <w:trHeight w:val="2592"/>
        </w:trPr>
        <w:tc>
          <w:tcPr>
            <w:tcW w:w="2965" w:type="pct"/>
          </w:tcPr>
          <w:p w14:paraId="7E26D162" w14:textId="77777777" w:rsidR="00D87E03" w:rsidRDefault="00D87E03" w:rsidP="000D478C"/>
        </w:tc>
        <w:tc>
          <w:tcPr>
            <w:tcW w:w="377" w:type="pct"/>
          </w:tcPr>
          <w:p w14:paraId="323BA2A6" w14:textId="77777777" w:rsidR="00D87E03" w:rsidRDefault="00D87E03" w:rsidP="000D478C"/>
        </w:tc>
        <w:tc>
          <w:tcPr>
            <w:tcW w:w="1658" w:type="pct"/>
          </w:tcPr>
          <w:p w14:paraId="34DB927F" w14:textId="77777777" w:rsidR="00D87E03" w:rsidRDefault="00D87E03" w:rsidP="000D478C"/>
        </w:tc>
      </w:tr>
      <w:tr w:rsidR="00FC49E3" w14:paraId="6ACB8764" w14:textId="77777777" w:rsidTr="00FC49E3">
        <w:tc>
          <w:tcPr>
            <w:tcW w:w="2965" w:type="pct"/>
          </w:tcPr>
          <w:p w14:paraId="39291555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AD138E8C5F51488A8CAE07B97358DD7C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782423DC" w14:textId="77777777" w:rsidR="00FC49E3" w:rsidRDefault="00FC49E3" w:rsidP="000D478C"/>
        </w:tc>
        <w:tc>
          <w:tcPr>
            <w:tcW w:w="1658" w:type="pct"/>
          </w:tcPr>
          <w:p w14:paraId="1D80A1CA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9DEB338AA3D04E73BEF5334F0E8441DD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055FE7C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D15EC55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B10C0F4" wp14:editId="5CC73C29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FAB60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D184D0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84FB858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25BE3D5" wp14:editId="7A4054A4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6D88B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B2380D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B4C8986" w14:textId="77777777" w:rsidR="00FC49E3" w:rsidRPr="00E97CB2" w:rsidRDefault="00000000" w:rsidP="00FC49E3">
            <w:pPr>
              <w:pStyle w:val="DateRange"/>
            </w:pPr>
            <w:sdt>
              <w:sdtPr>
                <w:id w:val="-362442427"/>
                <w:placeholder>
                  <w:docPart w:val="80AFDB88441449B7ABE107FD5BED3B87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5244C2A7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7CF6B0CF44064ABC95CDB834AA9870F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83417A666E3C486696B12DDCCA1378F4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2EC6CDE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6A2E4EE3343A4B15AA2EACD417937D5D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33193F37" w14:textId="77777777" w:rsidR="00FC49E3" w:rsidRPr="00E97CB2" w:rsidRDefault="00000000" w:rsidP="00FC49E3">
            <w:pPr>
              <w:pStyle w:val="DateRange"/>
            </w:pPr>
            <w:sdt>
              <w:sdtPr>
                <w:id w:val="-178121757"/>
                <w:placeholder>
                  <w:docPart w:val="BE95FA707CCE47CDBC2246715875F151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6A9AEE28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40E91910F6F54E0081E723F5FDCD829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886366902BB4423B90FE3D155963702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54AF51D1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9DEAD5E87DB444ECB27D294E406F33C5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4E29E3C" w14:textId="77777777" w:rsidR="00FC49E3" w:rsidRPr="00E97CB2" w:rsidRDefault="00000000" w:rsidP="00FC49E3">
            <w:pPr>
              <w:pStyle w:val="DateRange"/>
            </w:pPr>
            <w:sdt>
              <w:sdtPr>
                <w:id w:val="964396843"/>
                <w:placeholder>
                  <w:docPart w:val="2E256E93BFB24256B277121E201B1376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64DD3F6F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9B0C0A5B86D1490792686C08D3EF965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314351202F36481E9E39E793AB87B98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6D764C9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D0FC360AA3D1416B9B34B8D9C642B42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6042363B" w14:textId="77777777" w:rsidR="00FC49E3" w:rsidRDefault="00FC49E3" w:rsidP="000D478C"/>
        </w:tc>
        <w:tc>
          <w:tcPr>
            <w:tcW w:w="1658" w:type="pct"/>
          </w:tcPr>
          <w:p w14:paraId="67274CA6" w14:textId="77777777" w:rsidR="00FC49E3" w:rsidRPr="00E6525B" w:rsidRDefault="00000000" w:rsidP="000D478C">
            <w:pPr>
              <w:pStyle w:val="DateRange"/>
            </w:pPr>
            <w:sdt>
              <w:sdtPr>
                <w:id w:val="1009799951"/>
                <w:placeholder>
                  <w:docPart w:val="549CA2A348B44F77A019FA10984F4B3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69B466A0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141BAE2E8D8F4D358118C7E24C17A24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48D1FEA9" w14:textId="77777777" w:rsidR="00FC49E3" w:rsidRPr="00273963" w:rsidRDefault="00000000" w:rsidP="00FC49E3">
            <w:sdt>
              <w:sdtPr>
                <w:id w:val="-704704547"/>
                <w:placeholder>
                  <w:docPart w:val="77AA36AA004D42DF8227B5CC25676E2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077BA3FE" w14:textId="77777777" w:rsidTr="00FC49E3">
        <w:tc>
          <w:tcPr>
            <w:tcW w:w="2965" w:type="pct"/>
            <w:vMerge/>
          </w:tcPr>
          <w:p w14:paraId="5C13BEEE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C909B15" w14:textId="77777777" w:rsidR="00FC49E3" w:rsidRDefault="00FC49E3" w:rsidP="000D478C"/>
        </w:tc>
        <w:tc>
          <w:tcPr>
            <w:tcW w:w="1658" w:type="pct"/>
          </w:tcPr>
          <w:p w14:paraId="529A60AD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CBC97763060146D39E5FBB2290659416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BB9EB1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D4F044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B6378F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225B5B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0FC17DC" wp14:editId="322C0533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8E37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4406864" w14:textId="77777777" w:rsidTr="00FC49E3">
        <w:trPr>
          <w:trHeight w:val="2520"/>
        </w:trPr>
        <w:tc>
          <w:tcPr>
            <w:tcW w:w="2965" w:type="pct"/>
            <w:vMerge/>
          </w:tcPr>
          <w:p w14:paraId="667D1D4F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8DA49DF" w14:textId="77777777" w:rsidR="00FC49E3" w:rsidRDefault="00FC49E3" w:rsidP="000D478C"/>
        </w:tc>
        <w:sdt>
          <w:sdtPr>
            <w:id w:val="-497575981"/>
            <w:placeholder>
              <w:docPart w:val="04BC30B09D0F4483AC5A8BEBB909DCFD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1950D89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4D92C864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131E7780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2DB34CE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E858B5D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37B8FE0E" w14:textId="77777777" w:rsidTr="00FC49E3">
        <w:tc>
          <w:tcPr>
            <w:tcW w:w="2965" w:type="pct"/>
            <w:vMerge/>
          </w:tcPr>
          <w:p w14:paraId="15F1BD0A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5EDF402" w14:textId="77777777" w:rsidR="00FC49E3" w:rsidRDefault="00FC49E3" w:rsidP="000D478C"/>
        </w:tc>
        <w:tc>
          <w:tcPr>
            <w:tcW w:w="1658" w:type="pct"/>
          </w:tcPr>
          <w:p w14:paraId="44B6E697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D35E0E636000439EA5BC181EC8CD9EFB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02EC8FC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EF738B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D470E2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9F6FA4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DD04ACB" wp14:editId="1AD242B6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647B4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E6E289A" w14:textId="77777777" w:rsidTr="00FC49E3">
        <w:trPr>
          <w:trHeight w:val="2448"/>
        </w:trPr>
        <w:tc>
          <w:tcPr>
            <w:tcW w:w="2965" w:type="pct"/>
            <w:vMerge/>
          </w:tcPr>
          <w:p w14:paraId="48545CD2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779BF7A" w14:textId="77777777" w:rsidR="00FC49E3" w:rsidRDefault="00FC49E3" w:rsidP="000D478C"/>
        </w:tc>
        <w:tc>
          <w:tcPr>
            <w:tcW w:w="1658" w:type="pct"/>
          </w:tcPr>
          <w:p w14:paraId="44B39E56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3E53ABC8FD984ED59ECC365030E5F87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39CE1C1D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0CD04705C3604DBB9610AB802858A44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33195A54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175282378D0C4497B8D409A3BA647DA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6EAB2187" w14:textId="77777777" w:rsidR="00FC49E3" w:rsidRPr="00D87E03" w:rsidRDefault="00000000" w:rsidP="000D478C">
            <w:pPr>
              <w:pStyle w:val="BodyContactInfo"/>
            </w:pPr>
            <w:sdt>
              <w:sdtPr>
                <w:id w:val="-1481690049"/>
                <w:placeholder>
                  <w:docPart w:val="8005146657B54C178CBA5E1E212288F5"/>
                </w:placeholder>
                <w:temporary/>
                <w:showingPlcHdr/>
                <w15:appearance w15:val="hidden"/>
              </w:sdtPr>
              <w:sdtContent>
                <w:hyperlink r:id="rId11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36323027" w14:textId="77777777" w:rsidR="00FC49E3" w:rsidRPr="00D87E03" w:rsidRDefault="00000000" w:rsidP="000D478C">
            <w:pPr>
              <w:pStyle w:val="BodyContactInfo"/>
            </w:pPr>
            <w:sdt>
              <w:sdtPr>
                <w:id w:val="-1751886037"/>
                <w:placeholder>
                  <w:docPart w:val="E7752D4014D4407385A52ED8BA311507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23186D05" w14:textId="77777777" w:rsidR="00340C75" w:rsidRDefault="00340C75" w:rsidP="00F5689F"/>
    <w:p w14:paraId="7B1B20D2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AC7077B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56085A" wp14:editId="728B1C1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88FE4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0EA0D5E5" w14:textId="77777777" w:rsidTr="00FC49E3">
        <w:trPr>
          <w:trHeight w:val="1728"/>
        </w:trPr>
        <w:tc>
          <w:tcPr>
            <w:tcW w:w="2965" w:type="pct"/>
          </w:tcPr>
          <w:p w14:paraId="2076E8CE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F432A50AF3914CEEAB73F6E07785D492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0CCDE8A0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2AC23E93472E427792F810F1C8A5D4D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2620808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5DB06CE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A78B9D469494405CB8A8F1CBF928AB83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5E3CA4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B3A697D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DC09AEE" wp14:editId="410485E3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2219F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AEDBC33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D59B790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37BC9C62" w14:textId="77777777" w:rsidTr="00FC49E3">
        <w:trPr>
          <w:trHeight w:val="2592"/>
        </w:trPr>
        <w:tc>
          <w:tcPr>
            <w:tcW w:w="2965" w:type="pct"/>
          </w:tcPr>
          <w:p w14:paraId="6ED4041F" w14:textId="77777777" w:rsidR="00D87E03" w:rsidRDefault="00D87E03" w:rsidP="000D478C"/>
        </w:tc>
        <w:tc>
          <w:tcPr>
            <w:tcW w:w="377" w:type="pct"/>
          </w:tcPr>
          <w:p w14:paraId="56AEFC8A" w14:textId="77777777" w:rsidR="00D87E03" w:rsidRDefault="00D87E03" w:rsidP="000D478C"/>
        </w:tc>
        <w:tc>
          <w:tcPr>
            <w:tcW w:w="1658" w:type="pct"/>
          </w:tcPr>
          <w:p w14:paraId="121B2DE6" w14:textId="77777777" w:rsidR="00D87E03" w:rsidRDefault="00D87E03" w:rsidP="000D478C"/>
        </w:tc>
      </w:tr>
      <w:tr w:rsidR="00FC49E3" w14:paraId="298CBC3B" w14:textId="77777777" w:rsidTr="00FC49E3">
        <w:tc>
          <w:tcPr>
            <w:tcW w:w="2965" w:type="pct"/>
          </w:tcPr>
          <w:p w14:paraId="59C82E8C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832F7F0C077549DFB9BE54E7B160C906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6FAE8D9E" w14:textId="77777777" w:rsidR="00FC49E3" w:rsidRDefault="00FC49E3" w:rsidP="000D478C"/>
        </w:tc>
        <w:tc>
          <w:tcPr>
            <w:tcW w:w="1658" w:type="pct"/>
          </w:tcPr>
          <w:p w14:paraId="167BE1A9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EF4C94980FD04549AF46B174C28719AB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5E59214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71DE0E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911EBE" wp14:editId="0B555198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42857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048C91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3585246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27DD47" wp14:editId="0B60DB51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93550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54AD1D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C5E25BE" w14:textId="77777777" w:rsidR="00FC49E3" w:rsidRPr="00E97CB2" w:rsidRDefault="00000000" w:rsidP="00FC49E3">
            <w:pPr>
              <w:pStyle w:val="DateRange"/>
            </w:pPr>
            <w:sdt>
              <w:sdtPr>
                <w:id w:val="-1323885638"/>
                <w:placeholder>
                  <w:docPart w:val="4640BC399A02480B86A203F12841650F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62DA9D0C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AE2DAEC7CEE14EDA892A0B6C08615820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E4CE8AB566AE4CECB536A0232672840D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77C7C9F2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857D6A373CE64E13BC8B9F9AB94A289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69B3B08" w14:textId="77777777" w:rsidR="00FC49E3" w:rsidRPr="00E97CB2" w:rsidRDefault="00000000" w:rsidP="00FC49E3">
            <w:pPr>
              <w:pStyle w:val="DateRange"/>
            </w:pPr>
            <w:sdt>
              <w:sdtPr>
                <w:id w:val="-1142652698"/>
                <w:placeholder>
                  <w:docPart w:val="EBDCB4F354A04841932EED9F79CA9234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4C346DF5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FBB3E5B886A2468A8FFFA96C96C2B8FB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A3FD922E641E4D028102C22A449AD98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126B37DC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5E60C87F2D18480D9621B136BA39382C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64A9CF5" w14:textId="77777777" w:rsidR="00FC49E3" w:rsidRPr="00E97CB2" w:rsidRDefault="00000000" w:rsidP="00FC49E3">
            <w:pPr>
              <w:pStyle w:val="DateRange"/>
            </w:pPr>
            <w:sdt>
              <w:sdtPr>
                <w:id w:val="1027596452"/>
                <w:placeholder>
                  <w:docPart w:val="04626FA2D2FD408AAB75C7CAC3C6D43C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67743905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9E16E36F79654D85843AECF542B247C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615304745EF3462188DE754752BDE41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70BC62BC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ECADD568D1324CAE9F631521A0E2E0C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624B20C" w14:textId="77777777" w:rsidR="00FC49E3" w:rsidRDefault="00FC49E3" w:rsidP="000D478C"/>
        </w:tc>
        <w:tc>
          <w:tcPr>
            <w:tcW w:w="1658" w:type="pct"/>
          </w:tcPr>
          <w:p w14:paraId="48CF31A1" w14:textId="77777777" w:rsidR="00FC49E3" w:rsidRPr="00E6525B" w:rsidRDefault="00000000" w:rsidP="000D478C">
            <w:pPr>
              <w:pStyle w:val="DateRange"/>
            </w:pPr>
            <w:sdt>
              <w:sdtPr>
                <w:id w:val="-1544671177"/>
                <w:placeholder>
                  <w:docPart w:val="0A51365E2692407D9F890D10B5BEE832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4FAFBAF7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DF4FA950565D4C37AEEC8F24013A675A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23A46887" w14:textId="77777777" w:rsidR="00FC49E3" w:rsidRPr="00273963" w:rsidRDefault="00000000" w:rsidP="00FC49E3">
            <w:sdt>
              <w:sdtPr>
                <w:id w:val="-1832133398"/>
                <w:placeholder>
                  <w:docPart w:val="8CFC0634083E460F9F65D654A467E2B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5E7C4FDA" w14:textId="77777777" w:rsidTr="00FC49E3">
        <w:tc>
          <w:tcPr>
            <w:tcW w:w="2965" w:type="pct"/>
            <w:vMerge/>
          </w:tcPr>
          <w:p w14:paraId="52620EC9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16DE0678" w14:textId="77777777" w:rsidR="00FC49E3" w:rsidRDefault="00FC49E3" w:rsidP="000D478C"/>
        </w:tc>
        <w:tc>
          <w:tcPr>
            <w:tcW w:w="1658" w:type="pct"/>
          </w:tcPr>
          <w:p w14:paraId="5EAAEE14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F2659F207D354B2AA858881C13EE1712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02CD2A6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2104F2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6BABAF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4A4012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CA62D5" wp14:editId="783E45E4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0782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1162BDC" w14:textId="77777777" w:rsidTr="00FC49E3">
        <w:trPr>
          <w:trHeight w:val="2520"/>
        </w:trPr>
        <w:tc>
          <w:tcPr>
            <w:tcW w:w="2965" w:type="pct"/>
            <w:vMerge/>
          </w:tcPr>
          <w:p w14:paraId="13E1A211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213336E" w14:textId="77777777" w:rsidR="00FC49E3" w:rsidRDefault="00FC49E3" w:rsidP="000D478C"/>
        </w:tc>
        <w:sdt>
          <w:sdtPr>
            <w:id w:val="-147828340"/>
            <w:placeholder>
              <w:docPart w:val="19253D82E80C450383EF28E1D9EBCC99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45A8D7D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796DBEA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238F60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5E44064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2B26694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5F872BD5" w14:textId="77777777" w:rsidTr="00FC49E3">
        <w:tc>
          <w:tcPr>
            <w:tcW w:w="2965" w:type="pct"/>
            <w:vMerge/>
          </w:tcPr>
          <w:p w14:paraId="0A9D6693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374CC19" w14:textId="77777777" w:rsidR="00FC49E3" w:rsidRDefault="00FC49E3" w:rsidP="000D478C"/>
        </w:tc>
        <w:tc>
          <w:tcPr>
            <w:tcW w:w="1658" w:type="pct"/>
          </w:tcPr>
          <w:p w14:paraId="42C6CBD9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E01522686CA5416ABFB53F16F770C4A7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0AD2BCD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FA968B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123024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71A664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0C24BB" wp14:editId="54E9D8CC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BF144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E5F5FB6" w14:textId="77777777" w:rsidTr="00FC49E3">
        <w:trPr>
          <w:trHeight w:val="2448"/>
        </w:trPr>
        <w:tc>
          <w:tcPr>
            <w:tcW w:w="2965" w:type="pct"/>
            <w:vMerge/>
          </w:tcPr>
          <w:p w14:paraId="51A42E05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22865773" w14:textId="77777777" w:rsidR="00FC49E3" w:rsidRDefault="00FC49E3" w:rsidP="000D478C"/>
        </w:tc>
        <w:tc>
          <w:tcPr>
            <w:tcW w:w="1658" w:type="pct"/>
          </w:tcPr>
          <w:p w14:paraId="16D5A442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EAB87CA21C3D45F18974F31F8A631F1D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D0B2469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B7A672C5F096494B9561575D3445E08A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4F809EF8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468E8675D128474D8EEFFB25B264862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145F6D3C" w14:textId="77777777" w:rsidR="00FC49E3" w:rsidRPr="00D87E03" w:rsidRDefault="00000000" w:rsidP="000D478C">
            <w:pPr>
              <w:pStyle w:val="BodyContactInfo"/>
            </w:pPr>
            <w:sdt>
              <w:sdtPr>
                <w:id w:val="997396116"/>
                <w:placeholder>
                  <w:docPart w:val="4C1A21ED63C6413E9AF356B08D710CF0"/>
                </w:placeholder>
                <w:temporary/>
                <w:showingPlcHdr/>
                <w15:appearance w15:val="hidden"/>
              </w:sdtPr>
              <w:sdtContent>
                <w:hyperlink r:id="rId12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2BEE41CF" w14:textId="77777777" w:rsidR="00FC49E3" w:rsidRPr="00D87E03" w:rsidRDefault="00000000" w:rsidP="000D478C">
            <w:pPr>
              <w:pStyle w:val="BodyContactInfo"/>
            </w:pPr>
            <w:sdt>
              <w:sdtPr>
                <w:id w:val="2109696488"/>
                <w:placeholder>
                  <w:docPart w:val="8646BFA25D5B42558E2DDDDAB00CEE0C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5BE7CE30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22A0" w14:textId="77777777" w:rsidR="00F4424A" w:rsidRDefault="00F4424A" w:rsidP="001B56AD">
      <w:pPr>
        <w:spacing w:line="240" w:lineRule="auto"/>
      </w:pPr>
      <w:r>
        <w:separator/>
      </w:r>
    </w:p>
  </w:endnote>
  <w:endnote w:type="continuationSeparator" w:id="0">
    <w:p w14:paraId="6106F554" w14:textId="77777777" w:rsidR="00F4424A" w:rsidRDefault="00F4424A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CCF7" w14:textId="77777777" w:rsidR="00F4424A" w:rsidRDefault="00F4424A" w:rsidP="001B56AD">
      <w:pPr>
        <w:spacing w:line="240" w:lineRule="auto"/>
      </w:pPr>
      <w:r>
        <w:separator/>
      </w:r>
    </w:p>
  </w:footnote>
  <w:footnote w:type="continuationSeparator" w:id="0">
    <w:p w14:paraId="557F1A51" w14:textId="77777777" w:rsidR="00F4424A" w:rsidRDefault="00F4424A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83391531">
    <w:abstractNumId w:val="2"/>
  </w:num>
  <w:num w:numId="2" w16cid:durableId="1592349661">
    <w:abstractNumId w:val="4"/>
  </w:num>
  <w:num w:numId="3" w16cid:durableId="379593331">
    <w:abstractNumId w:val="3"/>
  </w:num>
  <w:num w:numId="4" w16cid:durableId="1133477275">
    <w:abstractNumId w:val="0"/>
  </w:num>
  <w:num w:numId="5" w16cid:durableId="339085277">
    <w:abstractNumId w:val="1"/>
  </w:num>
  <w:num w:numId="6" w16cid:durableId="1119488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6"/>
    <w:rsid w:val="000430BC"/>
    <w:rsid w:val="000B7E9E"/>
    <w:rsid w:val="001B56AD"/>
    <w:rsid w:val="002657C6"/>
    <w:rsid w:val="00273963"/>
    <w:rsid w:val="00340C75"/>
    <w:rsid w:val="003E6D64"/>
    <w:rsid w:val="003F6860"/>
    <w:rsid w:val="004C7E05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4424A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ED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reborn777/macro-template/blob/main/Invoicefile.dotm?raw=true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E20CFAF7624820BDAAF33CE2E93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C2E7-2FA8-44AB-B94B-3E85CE23FE2C}"/>
      </w:docPartPr>
      <w:docPartBody>
        <w:p w:rsidR="00000000" w:rsidRDefault="00000000">
          <w:pPr>
            <w:pStyle w:val="3DE20CFAF7624820BDAAF33CE2E93D7E"/>
          </w:pPr>
          <w:r w:rsidRPr="00F5689F">
            <w:t>Robin Zupanc</w:t>
          </w:r>
        </w:p>
      </w:docPartBody>
    </w:docPart>
    <w:docPart>
      <w:docPartPr>
        <w:name w:val="49045D87FB7F46468F86FE8C14B3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26E5B-F142-4992-ABB6-2DA9E4EE9086}"/>
      </w:docPartPr>
      <w:docPartBody>
        <w:p w:rsidR="00000000" w:rsidRDefault="00000000">
          <w:pPr>
            <w:pStyle w:val="49045D87FB7F46468F86FE8C14B3BCBC"/>
          </w:pPr>
          <w:r>
            <w:t>Paralegal</w:t>
          </w:r>
        </w:p>
      </w:docPartBody>
    </w:docPart>
    <w:docPart>
      <w:docPartPr>
        <w:name w:val="43BBA58F713F4EA4AB216CE3F42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7B673-FD39-4281-8550-129D87E3071F}"/>
      </w:docPartPr>
      <w:docPartBody>
        <w:p w:rsidR="00000000" w:rsidRDefault="00000000">
          <w:pPr>
            <w:pStyle w:val="43BBA58F713F4EA4AB216CE3F426DA37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AE966D565BF0465BAF9A29A8353D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C7328-233D-44E3-87E4-5750BA3DD54C}"/>
      </w:docPartPr>
      <w:docPartBody>
        <w:p w:rsidR="00000000" w:rsidRDefault="00000000">
          <w:pPr>
            <w:pStyle w:val="AE966D565BF0465BAF9A29A8353D64C7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7818E141837748519C93874F4315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61FD-259E-42EE-BD0E-C0AA9F4345EE}"/>
      </w:docPartPr>
      <w:docPartBody>
        <w:p w:rsidR="00000000" w:rsidRDefault="00000000">
          <w:pPr>
            <w:pStyle w:val="7818E141837748519C93874F4315E906"/>
          </w:pPr>
          <w:r>
            <w:t>Education</w:t>
          </w:r>
        </w:p>
      </w:docPartBody>
    </w:docPart>
    <w:docPart>
      <w:docPartPr>
        <w:name w:val="69D6C0A1C13D4EBEB5865F9DBA470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3BD3A-9938-4C0A-99B8-B6E053187D5C}"/>
      </w:docPartPr>
      <w:docPartBody>
        <w:p w:rsidR="00000000" w:rsidRDefault="00000000">
          <w:pPr>
            <w:pStyle w:val="69D6C0A1C13D4EBEB5865F9DBA470B25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C8CDC9CBF5544066835EB89744E93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779A-F7CC-44DB-A969-A7D735627CE1}"/>
      </w:docPartPr>
      <w:docPartBody>
        <w:p w:rsidR="00000000" w:rsidRDefault="00000000">
          <w:pPr>
            <w:pStyle w:val="C8CDC9CBF5544066835EB89744E93B5F"/>
          </w:pPr>
          <w:r w:rsidRPr="00FC49E3">
            <w:t>Paralegal</w:t>
          </w:r>
        </w:p>
      </w:docPartBody>
    </w:docPart>
    <w:docPart>
      <w:docPartPr>
        <w:name w:val="622AE455534344ABAE4D76A919C7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408C-A6D7-4566-9FEF-47D73B888768}"/>
      </w:docPartPr>
      <w:docPartBody>
        <w:p w:rsidR="00000000" w:rsidRDefault="00000000">
          <w:pPr>
            <w:pStyle w:val="622AE455534344ABAE4D76A919C71AAE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239C2F9729DC413F843E9CF1E4A0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C14C-D87E-4C96-B289-553D84E61FED}"/>
      </w:docPartPr>
      <w:docPartBody>
        <w:p w:rsidR="00000000" w:rsidRDefault="00000000">
          <w:pPr>
            <w:pStyle w:val="239C2F9729DC413F843E9CF1E4A0DB27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42DA059511554698AF1692F426F3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0DD8F-D7C9-49E5-A201-825D05918CFC}"/>
      </w:docPartPr>
      <w:docPartBody>
        <w:p w:rsidR="00000000" w:rsidRDefault="00000000">
          <w:pPr>
            <w:pStyle w:val="42DA059511554698AF1692F426F367F5"/>
          </w:pPr>
          <w:r>
            <w:t>2009</w:t>
          </w:r>
          <w:r>
            <w:t xml:space="preserve"> - 2015</w:t>
          </w:r>
        </w:p>
      </w:docPartBody>
    </w:docPart>
    <w:docPart>
      <w:docPartPr>
        <w:name w:val="4EE50B4FD0A9496D8B0CFD29446CF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E95A-62DD-4683-9BE9-3FB14805976C}"/>
      </w:docPartPr>
      <w:docPartBody>
        <w:p w:rsidR="00000000" w:rsidRDefault="00000000">
          <w:pPr>
            <w:pStyle w:val="4EE50B4FD0A9496D8B0CFD29446CFD37"/>
          </w:pPr>
          <w:r w:rsidRPr="00FC49E3">
            <w:t>Paralegal</w:t>
          </w:r>
        </w:p>
      </w:docPartBody>
    </w:docPart>
    <w:docPart>
      <w:docPartPr>
        <w:name w:val="9C2C5BD45A5E4D338307B4A831E1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9BC0-F7EE-46EF-87E1-C5BC6576DFDA}"/>
      </w:docPartPr>
      <w:docPartBody>
        <w:p w:rsidR="00000000" w:rsidRDefault="00000000">
          <w:pPr>
            <w:pStyle w:val="9C2C5BD45A5E4D338307B4A831E1D7FA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016BC39D96F24334967C456273756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3E55-F93E-4E1E-8731-1BF7342A82D2}"/>
      </w:docPartPr>
      <w:docPartBody>
        <w:p w:rsidR="00000000" w:rsidRDefault="00000000">
          <w:pPr>
            <w:pStyle w:val="016BC39D96F24334967C456273756849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7AF1B69560C64A08B9C5C79557E3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3282C-6A31-403E-AAB2-DA5518D710B9}"/>
      </w:docPartPr>
      <w:docPartBody>
        <w:p w:rsidR="00000000" w:rsidRDefault="00000000">
          <w:pPr>
            <w:pStyle w:val="7AF1B69560C64A08B9C5C79557E3C6AF"/>
          </w:pPr>
          <w:r>
            <w:t>2004 - 2009</w:t>
          </w:r>
        </w:p>
      </w:docPartBody>
    </w:docPart>
    <w:docPart>
      <w:docPartPr>
        <w:name w:val="0AE59E91DD2F4A43AEEC52CDC5AA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5AC20-4124-41BF-8C83-DAB833E00988}"/>
      </w:docPartPr>
      <w:docPartBody>
        <w:p w:rsidR="00000000" w:rsidRDefault="00000000">
          <w:pPr>
            <w:pStyle w:val="0AE59E91DD2F4A43AEEC52CDC5AAFC14"/>
          </w:pPr>
          <w:r w:rsidRPr="00FC49E3">
            <w:t>Paralegal</w:t>
          </w:r>
        </w:p>
      </w:docPartBody>
    </w:docPart>
    <w:docPart>
      <w:docPartPr>
        <w:name w:val="7F4EA2408DC04F3EB1D4F85A46E3A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BD9FA-2667-44E3-AD4B-5B87BF6DDE72}"/>
      </w:docPartPr>
      <w:docPartBody>
        <w:p w:rsidR="00000000" w:rsidRDefault="00000000">
          <w:pPr>
            <w:pStyle w:val="7F4EA2408DC04F3EB1D4F85A46E3A6A4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199E15CFD4A34A9B8B78C01DADDD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7E2B-CDBF-4EA0-B500-CB90A8EA720F}"/>
      </w:docPartPr>
      <w:docPartBody>
        <w:p w:rsidR="00000000" w:rsidRDefault="00000000">
          <w:pPr>
            <w:pStyle w:val="199E15CFD4A34A9B8B78C01DADDDD021"/>
          </w:pPr>
          <w:r w:rsidRPr="004C7E05">
            <w:t xml:space="preserve">Summarize your key </w:t>
          </w:r>
          <w:r w:rsidRPr="004C7E05">
            <w:t>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E861FF5850F34824A668A0F17A3FB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94262-E13D-4A7B-9F03-E790D595DE8B}"/>
      </w:docPartPr>
      <w:docPartBody>
        <w:p w:rsidR="00000000" w:rsidRDefault="00000000">
          <w:pPr>
            <w:pStyle w:val="E861FF5850F34824A668A0F17A3FB028"/>
          </w:pPr>
          <w:r w:rsidRPr="00D87E03">
            <w:t>2000 - 2004</w:t>
          </w:r>
        </w:p>
      </w:docPartBody>
    </w:docPart>
    <w:docPart>
      <w:docPartPr>
        <w:name w:val="4D6DCAD4B407441CA2EF6F86D060C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A87E-04F6-41F4-BF51-CBF7C2D51356}"/>
      </w:docPartPr>
      <w:docPartBody>
        <w:p w:rsidR="00000000" w:rsidRDefault="00000000">
          <w:pPr>
            <w:pStyle w:val="4D6DCAD4B407441CA2EF6F86D060C944"/>
          </w:pPr>
          <w:r w:rsidRPr="00FC49E3">
            <w:t>A.A. Paralegal Studies</w:t>
          </w:r>
        </w:p>
      </w:docPartBody>
    </w:docPart>
    <w:docPart>
      <w:docPartPr>
        <w:name w:val="97AFF5AD711742E3A30ABB69421FE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4F823-361A-41CC-871E-F8E32F9BD31D}"/>
      </w:docPartPr>
      <w:docPartBody>
        <w:p w:rsidR="00000000" w:rsidRDefault="00000000">
          <w:pPr>
            <w:pStyle w:val="97AFF5AD711742E3A30ABB69421FEC2F"/>
          </w:pPr>
          <w:r w:rsidRPr="00D87E03">
            <w:t>University of Maple</w:t>
          </w:r>
        </w:p>
      </w:docPartBody>
    </w:docPart>
    <w:docPart>
      <w:docPartPr>
        <w:name w:val="5533C1294A5C439192DDEC4CE8D27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ED4B9-1E7B-4B84-A1A1-9322EF4C30A5}"/>
      </w:docPartPr>
      <w:docPartBody>
        <w:p w:rsidR="00000000" w:rsidRDefault="00000000">
          <w:pPr>
            <w:pStyle w:val="5533C1294A5C439192DDEC4CE8D274E9"/>
          </w:pPr>
          <w:r>
            <w:t>Skills</w:t>
          </w:r>
        </w:p>
      </w:docPartBody>
    </w:docPart>
    <w:docPart>
      <w:docPartPr>
        <w:name w:val="DE588A0709E14B2EA26029F2F8FCF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2283-FEF9-4224-A997-E76272B8BE53}"/>
      </w:docPartPr>
      <w:docPartBody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</w:t>
          </w:r>
          <w:r w:rsidRPr="00D87E03">
            <w:rPr>
              <w:rStyle w:val="PlaceholderText"/>
              <w:color w:val="231F20"/>
            </w:rPr>
            <w:t>oblem solving</w:t>
          </w:r>
        </w:p>
        <w:p w:rsidR="00000000" w:rsidRDefault="00000000">
          <w:pPr>
            <w:pStyle w:val="DE588A0709E14B2EA26029F2F8FCFB5A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5DE9480777744098AFE11BC36AA4E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CCA6-9176-4841-B182-FB6415D0BE8B}"/>
      </w:docPartPr>
      <w:docPartBody>
        <w:p w:rsidR="00000000" w:rsidRDefault="00000000">
          <w:pPr>
            <w:pStyle w:val="5DE9480777744098AFE11BC36AA4ED39"/>
          </w:pPr>
          <w:r>
            <w:t>Contact</w:t>
          </w:r>
        </w:p>
      </w:docPartBody>
    </w:docPart>
    <w:docPart>
      <w:docPartPr>
        <w:name w:val="CD4BC113F9F543BE982E6314A6FB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03F5-532E-4A3E-BC4F-7ECE919616D8}"/>
      </w:docPartPr>
      <w:docPartBody>
        <w:p w:rsidR="00000000" w:rsidRDefault="00000000">
          <w:pPr>
            <w:pStyle w:val="CD4BC113F9F543BE982E6314A6FB7808"/>
          </w:pPr>
          <w:r w:rsidRPr="00D87E03">
            <w:t>4567 Main Street</w:t>
          </w:r>
        </w:p>
      </w:docPartBody>
    </w:docPart>
    <w:docPart>
      <w:docPartPr>
        <w:name w:val="418414B1111E4694A0F5484ACC5B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5E23-359A-4694-B65A-4839DDA3B679}"/>
      </w:docPartPr>
      <w:docPartBody>
        <w:p w:rsidR="00000000" w:rsidRDefault="00000000">
          <w:pPr>
            <w:pStyle w:val="418414B1111E4694A0F5484ACC5B169F"/>
          </w:pPr>
          <w:r w:rsidRPr="00D87E03">
            <w:t>City, State 98052</w:t>
          </w:r>
        </w:p>
      </w:docPartBody>
    </w:docPart>
    <w:docPart>
      <w:docPartPr>
        <w:name w:val="12EF213273BC4608BAB82BD0266C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3F2B-26E0-4301-AAB2-D0F590B8E9BE}"/>
      </w:docPartPr>
      <w:docPartBody>
        <w:p w:rsidR="00000000" w:rsidRDefault="00000000">
          <w:pPr>
            <w:pStyle w:val="12EF213273BC4608BAB82BD0266CCB11"/>
          </w:pPr>
          <w:r w:rsidRPr="00D87E03">
            <w:t>(718) 555–0100</w:t>
          </w:r>
        </w:p>
      </w:docPartBody>
    </w:docPart>
    <w:docPart>
      <w:docPartPr>
        <w:name w:val="680FD7FC62854D0FAD8E36F45CB9F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969C-913B-4583-8CB4-463301F530E8}"/>
      </w:docPartPr>
      <w:docPartBody>
        <w:p w:rsidR="00000000" w:rsidRDefault="00000000">
          <w:pPr>
            <w:pStyle w:val="680FD7FC62854D0FAD8E36F45CB9F2AA"/>
          </w:pPr>
          <w:hyperlink r:id="rId5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0A95E18262A8450E85A2B29AD19C4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415F-3E6F-4646-865F-951E95156556}"/>
      </w:docPartPr>
      <w:docPartBody>
        <w:p w:rsidR="00000000" w:rsidRDefault="00000000">
          <w:pPr>
            <w:pStyle w:val="0A95E18262A8450E85A2B29AD19C4489"/>
          </w:pPr>
          <w:r w:rsidRPr="00D87E03">
            <w:t>linkedin.com/in/robinzupanc</w:t>
          </w:r>
        </w:p>
      </w:docPartBody>
    </w:docPart>
    <w:docPart>
      <w:docPartPr>
        <w:name w:val="8E67B9346EE6464A96C2060DFE8D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EC0EE-713D-409A-8EE9-2D32C5C2BF5E}"/>
      </w:docPartPr>
      <w:docPartBody>
        <w:p w:rsidR="00000000" w:rsidRDefault="00000000">
          <w:pPr>
            <w:pStyle w:val="8E67B9346EE6464A96C2060DFE8D66F2"/>
          </w:pPr>
          <w:r w:rsidRPr="00F5689F">
            <w:t>Robin Zupanc</w:t>
          </w:r>
        </w:p>
      </w:docPartBody>
    </w:docPart>
    <w:docPart>
      <w:docPartPr>
        <w:name w:val="2057CDA1B7454638B56AE6C80F94B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72CB-D8DC-44FD-8B97-589F351DA879}"/>
      </w:docPartPr>
      <w:docPartBody>
        <w:p w:rsidR="00000000" w:rsidRDefault="00000000">
          <w:pPr>
            <w:pStyle w:val="2057CDA1B7454638B56AE6C80F94B109"/>
          </w:pPr>
          <w:r w:rsidRPr="00FC49E3">
            <w:t>Paralegal</w:t>
          </w:r>
        </w:p>
      </w:docPartBody>
    </w:docPart>
    <w:docPart>
      <w:docPartPr>
        <w:name w:val="A51F059C6C614AE18BA85B6336EB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1C3D-CDF9-471D-AB81-F044DD01B2FA}"/>
      </w:docPartPr>
      <w:docPartBody>
        <w:p w:rsidR="00000000" w:rsidRDefault="00000000">
          <w:pPr>
            <w:pStyle w:val="A51F059C6C614AE18BA85B6336EB4972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AD138E8C5F51488A8CAE07B97358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B2AE-119C-493D-B894-8224D8DA858D}"/>
      </w:docPartPr>
      <w:docPartBody>
        <w:p w:rsidR="00000000" w:rsidRDefault="00000000">
          <w:pPr>
            <w:pStyle w:val="AD138E8C5F51488A8CAE07B97358DD7C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9DEB338AA3D04E73BEF5334F0E84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EA7E-1EAB-411E-8EB1-BFFB61955044}"/>
      </w:docPartPr>
      <w:docPartBody>
        <w:p w:rsidR="00000000" w:rsidRDefault="00000000">
          <w:pPr>
            <w:pStyle w:val="9DEB338AA3D04E73BEF5334F0E8441DD"/>
          </w:pPr>
          <w:r>
            <w:t>Education</w:t>
          </w:r>
        </w:p>
      </w:docPartBody>
    </w:docPart>
    <w:docPart>
      <w:docPartPr>
        <w:name w:val="80AFDB88441449B7ABE107FD5BED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5E5C-2458-4869-A92D-53C9E8AA9A95}"/>
      </w:docPartPr>
      <w:docPartBody>
        <w:p w:rsidR="00000000" w:rsidRDefault="00000000">
          <w:pPr>
            <w:pStyle w:val="80AFDB88441449B7ABE107FD5BED3B87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7CF6B0CF44064ABC95CDB834AA987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6243F-8D35-4E52-BC50-381405A8EADE}"/>
      </w:docPartPr>
      <w:docPartBody>
        <w:p w:rsidR="00000000" w:rsidRDefault="00000000">
          <w:pPr>
            <w:pStyle w:val="7CF6B0CF44064ABC95CDB834AA9870F4"/>
          </w:pPr>
          <w:r w:rsidRPr="00FC49E3">
            <w:t>Paralegal</w:t>
          </w:r>
        </w:p>
      </w:docPartBody>
    </w:docPart>
    <w:docPart>
      <w:docPartPr>
        <w:name w:val="83417A666E3C486696B12DDCCA13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0E078-A1F9-44C4-A0A2-62A68DE6735C}"/>
      </w:docPartPr>
      <w:docPartBody>
        <w:p w:rsidR="00000000" w:rsidRDefault="00000000">
          <w:pPr>
            <w:pStyle w:val="83417A666E3C486696B12DDCCA1378F4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6A2E4EE3343A4B15AA2EACD41793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96FB-4A5B-496E-82A5-FFD61BB7F0AF}"/>
      </w:docPartPr>
      <w:docPartBody>
        <w:p w:rsidR="00000000" w:rsidRDefault="00000000">
          <w:pPr>
            <w:pStyle w:val="6A2E4EE3343A4B15AA2EACD417937D5D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BE95FA707CCE47CDBC2246715875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0357-207E-49B8-9BF4-93EE028C4BEE}"/>
      </w:docPartPr>
      <w:docPartBody>
        <w:p w:rsidR="00000000" w:rsidRDefault="00000000">
          <w:pPr>
            <w:pStyle w:val="BE95FA707CCE47CDBC2246715875F151"/>
          </w:pPr>
          <w:r>
            <w:t>2009 - 2015</w:t>
          </w:r>
        </w:p>
      </w:docPartBody>
    </w:docPart>
    <w:docPart>
      <w:docPartPr>
        <w:name w:val="40E91910F6F54E0081E723F5FDCD8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1533C-D9C6-4C7B-AC09-6572D8546D7D}"/>
      </w:docPartPr>
      <w:docPartBody>
        <w:p w:rsidR="00000000" w:rsidRDefault="00000000">
          <w:pPr>
            <w:pStyle w:val="40E91910F6F54E0081E723F5FDCD829F"/>
          </w:pPr>
          <w:r w:rsidRPr="00FC49E3">
            <w:t>Paralegal</w:t>
          </w:r>
        </w:p>
      </w:docPartBody>
    </w:docPart>
    <w:docPart>
      <w:docPartPr>
        <w:name w:val="886366902BB4423B90FE3D155963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BAEF-515C-4D00-B8B7-FDCC9B772992}"/>
      </w:docPartPr>
      <w:docPartBody>
        <w:p w:rsidR="00000000" w:rsidRDefault="00000000">
          <w:pPr>
            <w:pStyle w:val="886366902BB4423B90FE3D1559637027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9DEAD5E87DB444ECB27D294E406F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847D-7488-475F-B7D0-5E9C7E775B3B}"/>
      </w:docPartPr>
      <w:docPartBody>
        <w:p w:rsidR="00000000" w:rsidRDefault="00000000">
          <w:pPr>
            <w:pStyle w:val="9DEAD5E87DB444ECB27D294E406F33C5"/>
          </w:pPr>
          <w:r w:rsidRPr="004C7E05">
            <w:t>Summarize your key responsibilities an</w:t>
          </w:r>
          <w:r w:rsidRPr="004C7E05">
            <w:t>d accomplishments. Here again, take any opportunity to use words you find in the job description. Be brief.</w:t>
          </w:r>
        </w:p>
      </w:docPartBody>
    </w:docPart>
    <w:docPart>
      <w:docPartPr>
        <w:name w:val="2E256E93BFB24256B277121E201B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18563-B116-47E7-B019-A1EADBBD0A38}"/>
      </w:docPartPr>
      <w:docPartBody>
        <w:p w:rsidR="00000000" w:rsidRDefault="00000000">
          <w:pPr>
            <w:pStyle w:val="2E256E93BFB24256B277121E201B1376"/>
          </w:pPr>
          <w:r>
            <w:t>2004 - 2009</w:t>
          </w:r>
        </w:p>
      </w:docPartBody>
    </w:docPart>
    <w:docPart>
      <w:docPartPr>
        <w:name w:val="9B0C0A5B86D1490792686C08D3EF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C3460-EEB9-497E-8C4E-EB18A193E168}"/>
      </w:docPartPr>
      <w:docPartBody>
        <w:p w:rsidR="00000000" w:rsidRDefault="00000000">
          <w:pPr>
            <w:pStyle w:val="9B0C0A5B86D1490792686C08D3EF9655"/>
          </w:pPr>
          <w:r w:rsidRPr="00FC49E3">
            <w:t>Paralegal</w:t>
          </w:r>
        </w:p>
      </w:docPartBody>
    </w:docPart>
    <w:docPart>
      <w:docPartPr>
        <w:name w:val="314351202F36481E9E39E793AB87B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BE7D-F94E-4AEA-96C7-A9573AE0E3BC}"/>
      </w:docPartPr>
      <w:docPartBody>
        <w:p w:rsidR="00000000" w:rsidRDefault="00000000">
          <w:pPr>
            <w:pStyle w:val="314351202F36481E9E39E793AB87B98F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D0FC360AA3D1416B9B34B8D9C642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78587-73B5-4C5D-A510-2525E2F285A1}"/>
      </w:docPartPr>
      <w:docPartBody>
        <w:p w:rsidR="00000000" w:rsidRDefault="00000000">
          <w:pPr>
            <w:pStyle w:val="D0FC360AA3D1416B9B34B8D9C642B423"/>
          </w:pPr>
          <w:r w:rsidRPr="00FC49E3">
            <w:t xml:space="preserve">Summarize your key responsibilities and accomplishments. Where appropriate, use the language and words you </w:t>
          </w:r>
          <w:r w:rsidRPr="00FC49E3">
            <w:t>find in the job description. Be concise, targeting 3-5 key areas.</w:t>
          </w:r>
        </w:p>
      </w:docPartBody>
    </w:docPart>
    <w:docPart>
      <w:docPartPr>
        <w:name w:val="549CA2A348B44F77A019FA10984F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FCB8C-24A0-4DD6-B657-32AEE6F6D647}"/>
      </w:docPartPr>
      <w:docPartBody>
        <w:p w:rsidR="00000000" w:rsidRDefault="00000000">
          <w:pPr>
            <w:pStyle w:val="549CA2A348B44F77A019FA10984F4B38"/>
          </w:pPr>
          <w:r w:rsidRPr="00D87E03">
            <w:t>2000 - 2004</w:t>
          </w:r>
        </w:p>
      </w:docPartBody>
    </w:docPart>
    <w:docPart>
      <w:docPartPr>
        <w:name w:val="141BAE2E8D8F4D358118C7E24C17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427EA-C379-46FF-83B7-1B3B3EFE4C4B}"/>
      </w:docPartPr>
      <w:docPartBody>
        <w:p w:rsidR="00000000" w:rsidRDefault="00000000">
          <w:pPr>
            <w:pStyle w:val="141BAE2E8D8F4D358118C7E24C17A24F"/>
          </w:pPr>
          <w:r w:rsidRPr="00FC49E3">
            <w:t>A.A. Paralegal Studies</w:t>
          </w:r>
        </w:p>
      </w:docPartBody>
    </w:docPart>
    <w:docPart>
      <w:docPartPr>
        <w:name w:val="77AA36AA004D42DF8227B5CC25676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FCDD-72DF-4EC7-B7FB-CA2F55875BFF}"/>
      </w:docPartPr>
      <w:docPartBody>
        <w:p w:rsidR="00000000" w:rsidRDefault="00000000">
          <w:pPr>
            <w:pStyle w:val="77AA36AA004D42DF8227B5CC25676E20"/>
          </w:pPr>
          <w:r w:rsidRPr="00D87E03">
            <w:t>University of Maple</w:t>
          </w:r>
        </w:p>
      </w:docPartBody>
    </w:docPart>
    <w:docPart>
      <w:docPartPr>
        <w:name w:val="CBC97763060146D39E5FBB229065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6768-2C93-4B2A-B430-EDCF97402F3A}"/>
      </w:docPartPr>
      <w:docPartBody>
        <w:p w:rsidR="00000000" w:rsidRDefault="00000000">
          <w:pPr>
            <w:pStyle w:val="CBC97763060146D39E5FBB2290659416"/>
          </w:pPr>
          <w:r>
            <w:t>Skills</w:t>
          </w:r>
        </w:p>
      </w:docPartBody>
    </w:docPart>
    <w:docPart>
      <w:docPartPr>
        <w:name w:val="04BC30B09D0F4483AC5A8BEBB909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6B1D-32CD-4072-85AA-2FFFECF75704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04BC30B09D0F4483AC5A8BEBB909DCFD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D35E0E636000439EA5BC181EC8CD9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748D-0457-43D3-A36B-2D0006531B83}"/>
      </w:docPartPr>
      <w:docPartBody>
        <w:p w:rsidR="00000000" w:rsidRDefault="00000000">
          <w:pPr>
            <w:pStyle w:val="D35E0E636000439EA5BC181EC8CD9EFB"/>
          </w:pPr>
          <w:r>
            <w:t>Contact</w:t>
          </w:r>
        </w:p>
      </w:docPartBody>
    </w:docPart>
    <w:docPart>
      <w:docPartPr>
        <w:name w:val="3E53ABC8FD984ED59ECC365030E5F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6DA4-7E24-46B2-8F5F-06233EC49604}"/>
      </w:docPartPr>
      <w:docPartBody>
        <w:p w:rsidR="00000000" w:rsidRDefault="00000000">
          <w:pPr>
            <w:pStyle w:val="3E53ABC8FD984ED59ECC365030E5F871"/>
          </w:pPr>
          <w:r w:rsidRPr="00D87E03">
            <w:t>4567 Main Street</w:t>
          </w:r>
        </w:p>
      </w:docPartBody>
    </w:docPart>
    <w:docPart>
      <w:docPartPr>
        <w:name w:val="0CD04705C3604DBB9610AB802858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E0F0-FFCC-4539-8D68-43F7227AD5A0}"/>
      </w:docPartPr>
      <w:docPartBody>
        <w:p w:rsidR="00000000" w:rsidRDefault="00000000">
          <w:pPr>
            <w:pStyle w:val="0CD04705C3604DBB9610AB802858A440"/>
          </w:pPr>
          <w:r w:rsidRPr="00D87E03">
            <w:t>City, State 98052</w:t>
          </w:r>
        </w:p>
      </w:docPartBody>
    </w:docPart>
    <w:docPart>
      <w:docPartPr>
        <w:name w:val="175282378D0C4497B8D409A3BA64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074C-0558-47A4-8687-6EA6B7EAABFC}"/>
      </w:docPartPr>
      <w:docPartBody>
        <w:p w:rsidR="00000000" w:rsidRDefault="00000000">
          <w:pPr>
            <w:pStyle w:val="175282378D0C4497B8D409A3BA647DAF"/>
          </w:pPr>
          <w:r w:rsidRPr="00D87E03">
            <w:t>(718) 555–0100</w:t>
          </w:r>
        </w:p>
      </w:docPartBody>
    </w:docPart>
    <w:docPart>
      <w:docPartPr>
        <w:name w:val="8005146657B54C178CBA5E1E2122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C4879-3BE7-4A2D-889E-C6BE7D08FFBA}"/>
      </w:docPartPr>
      <w:docPartBody>
        <w:p w:rsidR="00000000" w:rsidRDefault="00000000">
          <w:pPr>
            <w:pStyle w:val="8005146657B54C178CBA5E1E212288F5"/>
          </w:pPr>
          <w:hyperlink r:id="rId6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E7752D4014D4407385A52ED8BA31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E666-A996-42F6-B8A9-19EF23EDDAC9}"/>
      </w:docPartPr>
      <w:docPartBody>
        <w:p w:rsidR="00000000" w:rsidRDefault="00000000">
          <w:pPr>
            <w:pStyle w:val="E7752D4014D4407385A52ED8BA311507"/>
          </w:pPr>
          <w:r w:rsidRPr="00D87E03">
            <w:t>linkedin.com/in/robinzupanc</w:t>
          </w:r>
        </w:p>
      </w:docPartBody>
    </w:docPart>
    <w:docPart>
      <w:docPartPr>
        <w:name w:val="F432A50AF3914CEEAB73F6E07785D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66F8-FDDC-415C-B9B5-9225F3737739}"/>
      </w:docPartPr>
      <w:docPartBody>
        <w:p w:rsidR="00000000" w:rsidRDefault="00000000">
          <w:pPr>
            <w:pStyle w:val="F432A50AF3914CEEAB73F6E07785D492"/>
          </w:pPr>
          <w:r w:rsidRPr="00F5689F">
            <w:t>Robin Zupanc</w:t>
          </w:r>
        </w:p>
      </w:docPartBody>
    </w:docPart>
    <w:docPart>
      <w:docPartPr>
        <w:name w:val="2AC23E93472E427792F810F1C8A5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FE670-E062-43CE-B3F4-B825B78FB224}"/>
      </w:docPartPr>
      <w:docPartBody>
        <w:p w:rsidR="00000000" w:rsidRDefault="00000000">
          <w:pPr>
            <w:pStyle w:val="2AC23E93472E427792F810F1C8A5D4D2"/>
          </w:pPr>
          <w:r w:rsidRPr="00FC49E3">
            <w:t>Paralegal</w:t>
          </w:r>
        </w:p>
      </w:docPartBody>
    </w:docPart>
    <w:docPart>
      <w:docPartPr>
        <w:name w:val="A78B9D469494405CB8A8F1CBF928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653B-1BA9-41F8-9311-422386288A27}"/>
      </w:docPartPr>
      <w:docPartBody>
        <w:p w:rsidR="00000000" w:rsidRDefault="00000000">
          <w:pPr>
            <w:pStyle w:val="A78B9D469494405CB8A8F1CBF928AB83"/>
          </w:pPr>
          <w:r w:rsidRPr="004C7E05">
            <w:t>State your career goals and show how they align with the job description you’re targeting. Be brief and keep it from sounding generic. Be your</w:t>
          </w:r>
          <w:r w:rsidRPr="004C7E05">
            <w:t>self.</w:t>
          </w:r>
        </w:p>
      </w:docPartBody>
    </w:docPart>
    <w:docPart>
      <w:docPartPr>
        <w:name w:val="832F7F0C077549DFB9BE54E7B160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3ECF-30EC-4CFB-BF88-ACA08FCCCC9D}"/>
      </w:docPartPr>
      <w:docPartBody>
        <w:p w:rsidR="00000000" w:rsidRDefault="00000000">
          <w:pPr>
            <w:pStyle w:val="832F7F0C077549DFB9BE54E7B160C906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EF4C94980FD04549AF46B174C287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85C5-8F93-4AB3-8F5C-C4E988747557}"/>
      </w:docPartPr>
      <w:docPartBody>
        <w:p w:rsidR="00000000" w:rsidRDefault="00000000">
          <w:pPr>
            <w:pStyle w:val="EF4C94980FD04549AF46B174C28719AB"/>
          </w:pPr>
          <w:r>
            <w:t>Education</w:t>
          </w:r>
        </w:p>
      </w:docPartBody>
    </w:docPart>
    <w:docPart>
      <w:docPartPr>
        <w:name w:val="4640BC399A02480B86A203F12841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F8652-5D60-403A-AC12-ABD86DEAC80B}"/>
      </w:docPartPr>
      <w:docPartBody>
        <w:p w:rsidR="00000000" w:rsidRDefault="00000000">
          <w:pPr>
            <w:pStyle w:val="4640BC399A02480B86A203F12841650F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AE2DAEC7CEE14EDA892A0B6C0861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D6F3C-9416-4EDD-9A84-2594F3A018C4}"/>
      </w:docPartPr>
      <w:docPartBody>
        <w:p w:rsidR="00000000" w:rsidRDefault="00000000">
          <w:pPr>
            <w:pStyle w:val="AE2DAEC7CEE14EDA892A0B6C08615820"/>
          </w:pPr>
          <w:r w:rsidRPr="00FC49E3">
            <w:t>Paralegal</w:t>
          </w:r>
        </w:p>
      </w:docPartBody>
    </w:docPart>
    <w:docPart>
      <w:docPartPr>
        <w:name w:val="E4CE8AB566AE4CECB536A0232672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DB556-7E4A-4C85-80FD-D00B4EE6DEBF}"/>
      </w:docPartPr>
      <w:docPartBody>
        <w:p w:rsidR="00000000" w:rsidRDefault="00000000">
          <w:pPr>
            <w:pStyle w:val="E4CE8AB566AE4CECB536A0232672840D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857D6A373CE64E13BC8B9F9AB94A2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8DE5-C74E-4D65-884F-71250B58594F}"/>
      </w:docPartPr>
      <w:docPartBody>
        <w:p w:rsidR="00000000" w:rsidRDefault="00000000">
          <w:pPr>
            <w:pStyle w:val="857D6A373CE64E13BC8B9F9AB94A2899"/>
          </w:pPr>
          <w:r w:rsidRPr="004C7E05">
            <w:t>Summarize your key responsibilities and accomplishments. Where appropriate, use the langua</w:t>
          </w:r>
          <w:r w:rsidRPr="004C7E05">
            <w:t>ge and words you find in the specific job description. Be concise, targeting 3-5 key areas.</w:t>
          </w:r>
        </w:p>
      </w:docPartBody>
    </w:docPart>
    <w:docPart>
      <w:docPartPr>
        <w:name w:val="EBDCB4F354A04841932EED9F79CA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9012-DCAF-4F98-AB4F-42B7DA7F8293}"/>
      </w:docPartPr>
      <w:docPartBody>
        <w:p w:rsidR="00000000" w:rsidRDefault="00000000">
          <w:pPr>
            <w:pStyle w:val="EBDCB4F354A04841932EED9F79CA9234"/>
          </w:pPr>
          <w:r>
            <w:t>2009 - 2015</w:t>
          </w:r>
        </w:p>
      </w:docPartBody>
    </w:docPart>
    <w:docPart>
      <w:docPartPr>
        <w:name w:val="FBB3E5B886A2468A8FFFA96C96C2B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1697-F038-45D9-ACF8-23E8BD5B1661}"/>
      </w:docPartPr>
      <w:docPartBody>
        <w:p w:rsidR="00000000" w:rsidRDefault="00000000">
          <w:pPr>
            <w:pStyle w:val="FBB3E5B886A2468A8FFFA96C96C2B8FB"/>
          </w:pPr>
          <w:r w:rsidRPr="00FC49E3">
            <w:t>Paralegal</w:t>
          </w:r>
        </w:p>
      </w:docPartBody>
    </w:docPart>
    <w:docPart>
      <w:docPartPr>
        <w:name w:val="A3FD922E641E4D028102C22A449AD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7088-A2DF-468B-82A8-FA53929FAD02}"/>
      </w:docPartPr>
      <w:docPartBody>
        <w:p w:rsidR="00000000" w:rsidRDefault="00000000">
          <w:pPr>
            <w:pStyle w:val="A3FD922E641E4D028102C22A449AD98D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5E60C87F2D18480D9621B136BA39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67D-9B61-4190-86A8-E12C02B08255}"/>
      </w:docPartPr>
      <w:docPartBody>
        <w:p w:rsidR="00000000" w:rsidRDefault="00000000">
          <w:pPr>
            <w:pStyle w:val="5E60C87F2D18480D9621B136BA39382C"/>
          </w:pPr>
          <w:r w:rsidRPr="004C7E05">
            <w:t xml:space="preserve">Summarize your key responsibilities and accomplishments. Here again, take any opportunity to use words you find in the job </w:t>
          </w:r>
          <w:r w:rsidRPr="004C7E05">
            <w:t>description. Be brief.</w:t>
          </w:r>
        </w:p>
      </w:docPartBody>
    </w:docPart>
    <w:docPart>
      <w:docPartPr>
        <w:name w:val="04626FA2D2FD408AAB75C7CAC3C6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8BC33-6BAA-4716-B091-D9563215CC76}"/>
      </w:docPartPr>
      <w:docPartBody>
        <w:p w:rsidR="00000000" w:rsidRDefault="00000000">
          <w:pPr>
            <w:pStyle w:val="04626FA2D2FD408AAB75C7CAC3C6D43C"/>
          </w:pPr>
          <w:r>
            <w:t>2004 - 2009</w:t>
          </w:r>
        </w:p>
      </w:docPartBody>
    </w:docPart>
    <w:docPart>
      <w:docPartPr>
        <w:name w:val="9E16E36F79654D85843AECF542B2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016B3-AD07-44AE-BDC5-610ABC7A79B3}"/>
      </w:docPartPr>
      <w:docPartBody>
        <w:p w:rsidR="00000000" w:rsidRDefault="00000000">
          <w:pPr>
            <w:pStyle w:val="9E16E36F79654D85843AECF542B247C2"/>
          </w:pPr>
          <w:r w:rsidRPr="00FC49E3">
            <w:t>Paralegal</w:t>
          </w:r>
        </w:p>
      </w:docPartBody>
    </w:docPart>
    <w:docPart>
      <w:docPartPr>
        <w:name w:val="615304745EF3462188DE754752BD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31E4-EFB0-4FE3-918F-9E2018B51C34}"/>
      </w:docPartPr>
      <w:docPartBody>
        <w:p w:rsidR="00000000" w:rsidRDefault="00000000">
          <w:pPr>
            <w:pStyle w:val="615304745EF3462188DE754752BDE418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ECADD568D1324CAE9F631521A0E2E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DEDD-6923-4E63-A852-FE87FBF6D637}"/>
      </w:docPartPr>
      <w:docPartBody>
        <w:p w:rsidR="00000000" w:rsidRDefault="00000000">
          <w:pPr>
            <w:pStyle w:val="ECADD568D1324CAE9F631521A0E2E0C2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0A51365E2692407D9F890D10B5BE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8BDF-C06A-4916-9752-976CB1A73157}"/>
      </w:docPartPr>
      <w:docPartBody>
        <w:p w:rsidR="00000000" w:rsidRDefault="00000000">
          <w:pPr>
            <w:pStyle w:val="0A51365E2692407D9F890D10B5BEE832"/>
          </w:pPr>
          <w:r w:rsidRPr="00D87E03">
            <w:t>2000 - 2004</w:t>
          </w:r>
        </w:p>
      </w:docPartBody>
    </w:docPart>
    <w:docPart>
      <w:docPartPr>
        <w:name w:val="DF4FA950565D4C37AEEC8F24013A6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D7BA-8D4F-4265-BF58-EF41845067A3}"/>
      </w:docPartPr>
      <w:docPartBody>
        <w:p w:rsidR="00000000" w:rsidRDefault="00000000">
          <w:pPr>
            <w:pStyle w:val="DF4FA950565D4C37AEEC8F24013A675A"/>
          </w:pPr>
          <w:r w:rsidRPr="00D87E03">
            <w:t>A.A. Pa</w:t>
          </w:r>
          <w:r w:rsidRPr="00D87E03">
            <w:t>ralegal Studies</w:t>
          </w:r>
        </w:p>
      </w:docPartBody>
    </w:docPart>
    <w:docPart>
      <w:docPartPr>
        <w:name w:val="8CFC0634083E460F9F65D654A467E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2EAB-C082-4B97-852D-1218751FD946}"/>
      </w:docPartPr>
      <w:docPartBody>
        <w:p w:rsidR="00000000" w:rsidRDefault="00000000">
          <w:pPr>
            <w:pStyle w:val="8CFC0634083E460F9F65D654A467E2BF"/>
          </w:pPr>
          <w:r w:rsidRPr="00D87E03">
            <w:t>University of Maple</w:t>
          </w:r>
        </w:p>
      </w:docPartBody>
    </w:docPart>
    <w:docPart>
      <w:docPartPr>
        <w:name w:val="F2659F207D354B2AA858881C13EE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0071B-99C1-4689-BDC7-9C7EE1B18994}"/>
      </w:docPartPr>
      <w:docPartBody>
        <w:p w:rsidR="00000000" w:rsidRDefault="00000000">
          <w:pPr>
            <w:pStyle w:val="F2659F207D354B2AA858881C13EE1712"/>
          </w:pPr>
          <w:r>
            <w:t>Skills</w:t>
          </w:r>
        </w:p>
      </w:docPartBody>
    </w:docPart>
    <w:docPart>
      <w:docPartPr>
        <w:name w:val="19253D82E80C450383EF28E1D9EBC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6C878-3740-4615-B47A-D190AD62F418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19253D82E80C450383EF28E1D9EBCC99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E01522686CA5416ABFB53F16F770C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BA3A-145E-4E7B-8689-5DAB02F9A562}"/>
      </w:docPartPr>
      <w:docPartBody>
        <w:p w:rsidR="00000000" w:rsidRDefault="00000000">
          <w:pPr>
            <w:pStyle w:val="E01522686CA5416ABFB53F16F770C4A7"/>
          </w:pPr>
          <w:r>
            <w:t>Contact</w:t>
          </w:r>
        </w:p>
      </w:docPartBody>
    </w:docPart>
    <w:docPart>
      <w:docPartPr>
        <w:name w:val="EAB87CA21C3D45F18974F31F8A63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9893-0C2D-484B-91E7-9262A3786328}"/>
      </w:docPartPr>
      <w:docPartBody>
        <w:p w:rsidR="00000000" w:rsidRDefault="00000000">
          <w:pPr>
            <w:pStyle w:val="EAB87CA21C3D45F18974F31F8A631F1D"/>
          </w:pPr>
          <w:r w:rsidRPr="00D87E03">
            <w:t>4567 Main Street</w:t>
          </w:r>
        </w:p>
      </w:docPartBody>
    </w:docPart>
    <w:docPart>
      <w:docPartPr>
        <w:name w:val="B7A672C5F096494B9561575D3445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40532-53C3-4DE8-930A-80E2236DEA6F}"/>
      </w:docPartPr>
      <w:docPartBody>
        <w:p w:rsidR="00000000" w:rsidRDefault="00000000">
          <w:pPr>
            <w:pStyle w:val="B7A672C5F096494B9561575D3445E08A"/>
          </w:pPr>
          <w:r w:rsidRPr="00D87E03">
            <w:t>City, State 98052</w:t>
          </w:r>
        </w:p>
      </w:docPartBody>
    </w:docPart>
    <w:docPart>
      <w:docPartPr>
        <w:name w:val="468E8675D128474D8EEFFB25B2648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3C4D-D11A-473C-8022-E8F2FADDAFA3}"/>
      </w:docPartPr>
      <w:docPartBody>
        <w:p w:rsidR="00000000" w:rsidRDefault="00000000">
          <w:pPr>
            <w:pStyle w:val="468E8675D128474D8EEFFB25B264862F"/>
          </w:pPr>
          <w:r w:rsidRPr="00D87E03">
            <w:t>(718) 555–0100</w:t>
          </w:r>
        </w:p>
      </w:docPartBody>
    </w:docPart>
    <w:docPart>
      <w:docPartPr>
        <w:name w:val="4C1A21ED63C6413E9AF356B08D71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F7D6-CA2B-4029-B313-CCC28BA3DA8A}"/>
      </w:docPartPr>
      <w:docPartBody>
        <w:p w:rsidR="00000000" w:rsidRDefault="00000000">
          <w:pPr>
            <w:pStyle w:val="4C1A21ED63C6413E9AF356B08D710CF0"/>
          </w:pPr>
          <w:hyperlink r:id="rId7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8646BFA25D5B42558E2DDDDAB00CE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57AB-45BF-4355-9AD4-E05E2AC6781D}"/>
      </w:docPartPr>
      <w:docPartBody>
        <w:p w:rsidR="00000000" w:rsidRDefault="00000000">
          <w:pPr>
            <w:pStyle w:val="8646BFA25D5B42558E2DDDDAB00CEE0C"/>
          </w:pPr>
          <w:r w:rsidRPr="00D87E03"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629089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4"/>
    <w:rsid w:val="009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20CFAF7624820BDAAF33CE2E93D7E">
    <w:name w:val="3DE20CFAF7624820BDAAF33CE2E93D7E"/>
  </w:style>
  <w:style w:type="paragraph" w:customStyle="1" w:styleId="49045D87FB7F46468F86FE8C14B3BCBC">
    <w:name w:val="49045D87FB7F46468F86FE8C14B3BCBC"/>
  </w:style>
  <w:style w:type="paragraph" w:customStyle="1" w:styleId="43BBA58F713F4EA4AB216CE3F426DA37">
    <w:name w:val="43BBA58F713F4EA4AB216CE3F426DA3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966D565BF0465BAF9A29A8353D64C7">
    <w:name w:val="AE966D565BF0465BAF9A29A8353D64C7"/>
  </w:style>
  <w:style w:type="paragraph" w:customStyle="1" w:styleId="7818E141837748519C93874F4315E906">
    <w:name w:val="7818E141837748519C93874F4315E906"/>
  </w:style>
  <w:style w:type="paragraph" w:customStyle="1" w:styleId="69D6C0A1C13D4EBEB5865F9DBA470B25">
    <w:name w:val="69D6C0A1C13D4EBEB5865F9DBA470B25"/>
  </w:style>
  <w:style w:type="paragraph" w:customStyle="1" w:styleId="C8CDC9CBF5544066835EB89744E93B5F">
    <w:name w:val="C8CDC9CBF5544066835EB89744E93B5F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622AE455534344ABAE4D76A919C71AAE">
    <w:name w:val="622AE455534344ABAE4D76A919C71AAE"/>
  </w:style>
  <w:style w:type="paragraph" w:customStyle="1" w:styleId="239C2F9729DC413F843E9CF1E4A0DB27">
    <w:name w:val="239C2F9729DC413F843E9CF1E4A0DB27"/>
  </w:style>
  <w:style w:type="paragraph" w:customStyle="1" w:styleId="42DA059511554698AF1692F426F367F5">
    <w:name w:val="42DA059511554698AF1692F426F367F5"/>
  </w:style>
  <w:style w:type="paragraph" w:customStyle="1" w:styleId="4EE50B4FD0A9496D8B0CFD29446CFD37">
    <w:name w:val="4EE50B4FD0A9496D8B0CFD29446CFD37"/>
  </w:style>
  <w:style w:type="paragraph" w:customStyle="1" w:styleId="9C2C5BD45A5E4D338307B4A831E1D7FA">
    <w:name w:val="9C2C5BD45A5E4D338307B4A831E1D7FA"/>
  </w:style>
  <w:style w:type="paragraph" w:customStyle="1" w:styleId="016BC39D96F24334967C456273756849">
    <w:name w:val="016BC39D96F24334967C456273756849"/>
  </w:style>
  <w:style w:type="paragraph" w:customStyle="1" w:styleId="7AF1B69560C64A08B9C5C79557E3C6AF">
    <w:name w:val="7AF1B69560C64A08B9C5C79557E3C6AF"/>
  </w:style>
  <w:style w:type="paragraph" w:customStyle="1" w:styleId="0AE59E91DD2F4A43AEEC52CDC5AAFC14">
    <w:name w:val="0AE59E91DD2F4A43AEEC52CDC5AAFC14"/>
  </w:style>
  <w:style w:type="paragraph" w:customStyle="1" w:styleId="7F4EA2408DC04F3EB1D4F85A46E3A6A4">
    <w:name w:val="7F4EA2408DC04F3EB1D4F85A46E3A6A4"/>
  </w:style>
  <w:style w:type="paragraph" w:customStyle="1" w:styleId="199E15CFD4A34A9B8B78C01DADDDD021">
    <w:name w:val="199E15CFD4A34A9B8B78C01DADDDD021"/>
  </w:style>
  <w:style w:type="paragraph" w:customStyle="1" w:styleId="E861FF5850F34824A668A0F17A3FB028">
    <w:name w:val="E861FF5850F34824A668A0F17A3FB028"/>
  </w:style>
  <w:style w:type="paragraph" w:customStyle="1" w:styleId="4D6DCAD4B407441CA2EF6F86D060C944">
    <w:name w:val="4D6DCAD4B407441CA2EF6F86D060C944"/>
  </w:style>
  <w:style w:type="paragraph" w:customStyle="1" w:styleId="97AFF5AD711742E3A30ABB69421FEC2F">
    <w:name w:val="97AFF5AD711742E3A30ABB69421FEC2F"/>
  </w:style>
  <w:style w:type="paragraph" w:customStyle="1" w:styleId="5533C1294A5C439192DDEC4CE8D274E9">
    <w:name w:val="5533C1294A5C439192DDEC4CE8D274E9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E588A0709E14B2EA26029F2F8FCFB5A">
    <w:name w:val="DE588A0709E14B2EA26029F2F8FCFB5A"/>
  </w:style>
  <w:style w:type="paragraph" w:customStyle="1" w:styleId="5DE9480777744098AFE11BC36AA4ED39">
    <w:name w:val="5DE9480777744098AFE11BC36AA4ED39"/>
  </w:style>
  <w:style w:type="paragraph" w:customStyle="1" w:styleId="CD4BC113F9F543BE982E6314A6FB7808">
    <w:name w:val="CD4BC113F9F543BE982E6314A6FB7808"/>
  </w:style>
  <w:style w:type="paragraph" w:customStyle="1" w:styleId="418414B1111E4694A0F5484ACC5B169F">
    <w:name w:val="418414B1111E4694A0F5484ACC5B169F"/>
  </w:style>
  <w:style w:type="paragraph" w:customStyle="1" w:styleId="12EF213273BC4608BAB82BD0266CCB11">
    <w:name w:val="12EF213273BC4608BAB82BD0266CCB1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680FD7FC62854D0FAD8E36F45CB9F2AA">
    <w:name w:val="680FD7FC62854D0FAD8E36F45CB9F2AA"/>
  </w:style>
  <w:style w:type="paragraph" w:customStyle="1" w:styleId="0A95E18262A8450E85A2B29AD19C4489">
    <w:name w:val="0A95E18262A8450E85A2B29AD19C4489"/>
  </w:style>
  <w:style w:type="paragraph" w:customStyle="1" w:styleId="8E67B9346EE6464A96C2060DFE8D66F2">
    <w:name w:val="8E67B9346EE6464A96C2060DFE8D66F2"/>
  </w:style>
  <w:style w:type="paragraph" w:customStyle="1" w:styleId="2057CDA1B7454638B56AE6C80F94B109">
    <w:name w:val="2057CDA1B7454638B56AE6C80F94B109"/>
  </w:style>
  <w:style w:type="paragraph" w:customStyle="1" w:styleId="A51F059C6C614AE18BA85B6336EB4972">
    <w:name w:val="A51F059C6C614AE18BA85B6336EB4972"/>
  </w:style>
  <w:style w:type="paragraph" w:customStyle="1" w:styleId="AD138E8C5F51488A8CAE07B97358DD7C">
    <w:name w:val="AD138E8C5F51488A8CAE07B97358DD7C"/>
  </w:style>
  <w:style w:type="paragraph" w:customStyle="1" w:styleId="9DEB338AA3D04E73BEF5334F0E8441DD">
    <w:name w:val="9DEB338AA3D04E73BEF5334F0E8441DD"/>
  </w:style>
  <w:style w:type="paragraph" w:customStyle="1" w:styleId="80AFDB88441449B7ABE107FD5BED3B87">
    <w:name w:val="80AFDB88441449B7ABE107FD5BED3B87"/>
  </w:style>
  <w:style w:type="paragraph" w:customStyle="1" w:styleId="7CF6B0CF44064ABC95CDB834AA9870F4">
    <w:name w:val="7CF6B0CF44064ABC95CDB834AA9870F4"/>
  </w:style>
  <w:style w:type="paragraph" w:customStyle="1" w:styleId="83417A666E3C486696B12DDCCA1378F4">
    <w:name w:val="83417A666E3C486696B12DDCCA1378F4"/>
  </w:style>
  <w:style w:type="paragraph" w:customStyle="1" w:styleId="6A2E4EE3343A4B15AA2EACD417937D5D">
    <w:name w:val="6A2E4EE3343A4B15AA2EACD417937D5D"/>
  </w:style>
  <w:style w:type="paragraph" w:customStyle="1" w:styleId="BE95FA707CCE47CDBC2246715875F151">
    <w:name w:val="BE95FA707CCE47CDBC2246715875F151"/>
  </w:style>
  <w:style w:type="paragraph" w:customStyle="1" w:styleId="40E91910F6F54E0081E723F5FDCD829F">
    <w:name w:val="40E91910F6F54E0081E723F5FDCD829F"/>
  </w:style>
  <w:style w:type="paragraph" w:customStyle="1" w:styleId="886366902BB4423B90FE3D1559637027">
    <w:name w:val="886366902BB4423B90FE3D1559637027"/>
  </w:style>
  <w:style w:type="paragraph" w:customStyle="1" w:styleId="9DEAD5E87DB444ECB27D294E406F33C5">
    <w:name w:val="9DEAD5E87DB444ECB27D294E406F33C5"/>
  </w:style>
  <w:style w:type="paragraph" w:customStyle="1" w:styleId="2E256E93BFB24256B277121E201B1376">
    <w:name w:val="2E256E93BFB24256B277121E201B1376"/>
  </w:style>
  <w:style w:type="paragraph" w:customStyle="1" w:styleId="9B0C0A5B86D1490792686C08D3EF9655">
    <w:name w:val="9B0C0A5B86D1490792686C08D3EF9655"/>
  </w:style>
  <w:style w:type="paragraph" w:customStyle="1" w:styleId="314351202F36481E9E39E793AB87B98F">
    <w:name w:val="314351202F36481E9E39E793AB87B98F"/>
  </w:style>
  <w:style w:type="paragraph" w:customStyle="1" w:styleId="D0FC360AA3D1416B9B34B8D9C642B423">
    <w:name w:val="D0FC360AA3D1416B9B34B8D9C642B423"/>
  </w:style>
  <w:style w:type="paragraph" w:customStyle="1" w:styleId="549CA2A348B44F77A019FA10984F4B38">
    <w:name w:val="549CA2A348B44F77A019FA10984F4B38"/>
  </w:style>
  <w:style w:type="paragraph" w:customStyle="1" w:styleId="141BAE2E8D8F4D358118C7E24C17A24F">
    <w:name w:val="141BAE2E8D8F4D358118C7E24C17A24F"/>
  </w:style>
  <w:style w:type="paragraph" w:customStyle="1" w:styleId="77AA36AA004D42DF8227B5CC25676E20">
    <w:name w:val="77AA36AA004D42DF8227B5CC25676E20"/>
  </w:style>
  <w:style w:type="paragraph" w:customStyle="1" w:styleId="CBC97763060146D39E5FBB2290659416">
    <w:name w:val="CBC97763060146D39E5FBB2290659416"/>
  </w:style>
  <w:style w:type="paragraph" w:customStyle="1" w:styleId="04BC30B09D0F4483AC5A8BEBB909DCFD">
    <w:name w:val="04BC30B09D0F4483AC5A8BEBB909DCFD"/>
  </w:style>
  <w:style w:type="paragraph" w:customStyle="1" w:styleId="D35E0E636000439EA5BC181EC8CD9EFB">
    <w:name w:val="D35E0E636000439EA5BC181EC8CD9EFB"/>
  </w:style>
  <w:style w:type="paragraph" w:customStyle="1" w:styleId="3E53ABC8FD984ED59ECC365030E5F871">
    <w:name w:val="3E53ABC8FD984ED59ECC365030E5F871"/>
  </w:style>
  <w:style w:type="paragraph" w:customStyle="1" w:styleId="0CD04705C3604DBB9610AB802858A440">
    <w:name w:val="0CD04705C3604DBB9610AB802858A440"/>
  </w:style>
  <w:style w:type="paragraph" w:customStyle="1" w:styleId="175282378D0C4497B8D409A3BA647DAF">
    <w:name w:val="175282378D0C4497B8D409A3BA647DAF"/>
  </w:style>
  <w:style w:type="paragraph" w:customStyle="1" w:styleId="8005146657B54C178CBA5E1E212288F5">
    <w:name w:val="8005146657B54C178CBA5E1E212288F5"/>
  </w:style>
  <w:style w:type="paragraph" w:customStyle="1" w:styleId="E7752D4014D4407385A52ED8BA311507">
    <w:name w:val="E7752D4014D4407385A52ED8BA311507"/>
  </w:style>
  <w:style w:type="paragraph" w:customStyle="1" w:styleId="F432A50AF3914CEEAB73F6E07785D492">
    <w:name w:val="F432A50AF3914CEEAB73F6E07785D492"/>
  </w:style>
  <w:style w:type="paragraph" w:customStyle="1" w:styleId="2AC23E93472E427792F810F1C8A5D4D2">
    <w:name w:val="2AC23E93472E427792F810F1C8A5D4D2"/>
  </w:style>
  <w:style w:type="paragraph" w:customStyle="1" w:styleId="A78B9D469494405CB8A8F1CBF928AB83">
    <w:name w:val="A78B9D469494405CB8A8F1CBF928AB83"/>
  </w:style>
  <w:style w:type="paragraph" w:customStyle="1" w:styleId="832F7F0C077549DFB9BE54E7B160C906">
    <w:name w:val="832F7F0C077549DFB9BE54E7B160C906"/>
  </w:style>
  <w:style w:type="paragraph" w:customStyle="1" w:styleId="EF4C94980FD04549AF46B174C28719AB">
    <w:name w:val="EF4C94980FD04549AF46B174C28719AB"/>
  </w:style>
  <w:style w:type="paragraph" w:customStyle="1" w:styleId="4640BC399A02480B86A203F12841650F">
    <w:name w:val="4640BC399A02480B86A203F12841650F"/>
  </w:style>
  <w:style w:type="paragraph" w:customStyle="1" w:styleId="AE2DAEC7CEE14EDA892A0B6C08615820">
    <w:name w:val="AE2DAEC7CEE14EDA892A0B6C08615820"/>
  </w:style>
  <w:style w:type="paragraph" w:customStyle="1" w:styleId="E4CE8AB566AE4CECB536A0232672840D">
    <w:name w:val="E4CE8AB566AE4CECB536A0232672840D"/>
  </w:style>
  <w:style w:type="paragraph" w:customStyle="1" w:styleId="857D6A373CE64E13BC8B9F9AB94A2899">
    <w:name w:val="857D6A373CE64E13BC8B9F9AB94A2899"/>
  </w:style>
  <w:style w:type="paragraph" w:customStyle="1" w:styleId="EBDCB4F354A04841932EED9F79CA9234">
    <w:name w:val="EBDCB4F354A04841932EED9F79CA9234"/>
  </w:style>
  <w:style w:type="paragraph" w:customStyle="1" w:styleId="FBB3E5B886A2468A8FFFA96C96C2B8FB">
    <w:name w:val="FBB3E5B886A2468A8FFFA96C96C2B8FB"/>
  </w:style>
  <w:style w:type="paragraph" w:customStyle="1" w:styleId="A3FD922E641E4D028102C22A449AD98D">
    <w:name w:val="A3FD922E641E4D028102C22A449AD98D"/>
  </w:style>
  <w:style w:type="paragraph" w:customStyle="1" w:styleId="5E60C87F2D18480D9621B136BA39382C">
    <w:name w:val="5E60C87F2D18480D9621B136BA39382C"/>
  </w:style>
  <w:style w:type="paragraph" w:customStyle="1" w:styleId="04626FA2D2FD408AAB75C7CAC3C6D43C">
    <w:name w:val="04626FA2D2FD408AAB75C7CAC3C6D43C"/>
  </w:style>
  <w:style w:type="paragraph" w:customStyle="1" w:styleId="9E16E36F79654D85843AECF542B247C2">
    <w:name w:val="9E16E36F79654D85843AECF542B247C2"/>
  </w:style>
  <w:style w:type="paragraph" w:customStyle="1" w:styleId="615304745EF3462188DE754752BDE418">
    <w:name w:val="615304745EF3462188DE754752BDE418"/>
  </w:style>
  <w:style w:type="paragraph" w:customStyle="1" w:styleId="ECADD568D1324CAE9F631521A0E2E0C2">
    <w:name w:val="ECADD568D1324CAE9F631521A0E2E0C2"/>
  </w:style>
  <w:style w:type="paragraph" w:customStyle="1" w:styleId="0A51365E2692407D9F890D10B5BEE832">
    <w:name w:val="0A51365E2692407D9F890D10B5BEE832"/>
  </w:style>
  <w:style w:type="paragraph" w:customStyle="1" w:styleId="DF4FA950565D4C37AEEC8F24013A675A">
    <w:name w:val="DF4FA950565D4C37AEEC8F24013A675A"/>
  </w:style>
  <w:style w:type="paragraph" w:customStyle="1" w:styleId="8CFC0634083E460F9F65D654A467E2BF">
    <w:name w:val="8CFC0634083E460F9F65D654A467E2BF"/>
  </w:style>
  <w:style w:type="paragraph" w:customStyle="1" w:styleId="F2659F207D354B2AA858881C13EE1712">
    <w:name w:val="F2659F207D354B2AA858881C13EE1712"/>
  </w:style>
  <w:style w:type="paragraph" w:customStyle="1" w:styleId="19253D82E80C450383EF28E1D9EBCC99">
    <w:name w:val="19253D82E80C450383EF28E1D9EBCC99"/>
  </w:style>
  <w:style w:type="paragraph" w:customStyle="1" w:styleId="E01522686CA5416ABFB53F16F770C4A7">
    <w:name w:val="E01522686CA5416ABFB53F16F770C4A7"/>
  </w:style>
  <w:style w:type="paragraph" w:customStyle="1" w:styleId="EAB87CA21C3D45F18974F31F8A631F1D">
    <w:name w:val="EAB87CA21C3D45F18974F31F8A631F1D"/>
  </w:style>
  <w:style w:type="paragraph" w:customStyle="1" w:styleId="B7A672C5F096494B9561575D3445E08A">
    <w:name w:val="B7A672C5F096494B9561575D3445E08A"/>
  </w:style>
  <w:style w:type="paragraph" w:customStyle="1" w:styleId="468E8675D128474D8EEFFB25B264862F">
    <w:name w:val="468E8675D128474D8EEFFB25B264862F"/>
  </w:style>
  <w:style w:type="paragraph" w:customStyle="1" w:styleId="4C1A21ED63C6413E9AF356B08D710CF0">
    <w:name w:val="4C1A21ED63C6413E9AF356B08D710CF0"/>
  </w:style>
  <w:style w:type="paragraph" w:customStyle="1" w:styleId="8646BFA25D5B42558E2DDDDAB00CEE0C">
    <w:name w:val="8646BFA25D5B42558E2DDDDAB00CE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{CDFAEB3D-1E4D-49AC-8ACF-8D6B05D0A6D3}tf00112764_win32.dotx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2022-07-23T02:43:00Z</dcterms:created>
  <dcterms:modified xsi:type="dcterms:W3CDTF">2022-07-23T02:44:00Z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2022-07-23T02:43:57Z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9d384cda-c6ff-437a-bdde-a66d31e041f6</vt:lpwstr>
  </property>
  <property fmtid="{D5CDD505-2E9C-101B-9397-08002B2CF9AE}" pid="9" name="MSIP_Label_e463cba9-5f6c-478d-9329-7b2295e4e8ed_ContentBits">
    <vt:lpwstr>0</vt:lpwstr>
  </property>
</Properties>
</file>
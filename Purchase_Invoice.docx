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A4BAE"/>
  <w:body>
    <w:p w14:paraId="7A648AE6" w14:textId="77777777" w:rsidR="006C5DA6" w:rsidRPr="00363E99" w:rsidRDefault="006C5DA6" w:rsidP="006C5DA6">
      <w:pPr>
        <w:rPr>
          <w:color w:val="FFFFFF"/>
          <w:sz w:val="36"/>
          <w:szCs w:val="36"/>
        </w:rPr>
      </w:pPr>
      <w:r w:rsidRPr="00363E99">
        <w:rPr>
          <w:color w:val="FFFFFF"/>
          <w:sz w:val="36"/>
          <w:szCs w:val="36"/>
        </w:rPr>
        <w:t>Document edited in earlier version of Microsoft Word.</w:t>
      </w:r>
    </w:p>
    <w:p w14:paraId="7E31A42B" w14:textId="77777777" w:rsidR="006C5DA6" w:rsidRPr="00363E99" w:rsidRDefault="006C5DA6" w:rsidP="006C5DA6">
      <w:pPr>
        <w:rPr>
          <w:color w:val="FFFFFF"/>
          <w:sz w:val="28"/>
          <w:szCs w:val="28"/>
        </w:rPr>
      </w:pPr>
      <w:r w:rsidRPr="00363E99">
        <w:rPr>
          <w:color w:val="FFFFFF"/>
          <w:sz w:val="28"/>
          <w:szCs w:val="28"/>
        </w:rPr>
        <w:t xml:space="preserve">To view this content, please click </w:t>
      </w:r>
      <w:r w:rsidRPr="00363E99">
        <w:rPr>
          <w:b/>
          <w:bCs/>
          <w:color w:val="FFFFFF"/>
          <w:sz w:val="28"/>
          <w:szCs w:val="28"/>
        </w:rPr>
        <w:t>Enable Editing</w:t>
      </w:r>
      <w:r w:rsidRPr="00363E99">
        <w:rPr>
          <w:color w:val="FFFFFF"/>
          <w:sz w:val="28"/>
          <w:szCs w:val="28"/>
        </w:rPr>
        <w:t xml:space="preserve"> from the yellow bar</w:t>
      </w:r>
      <w:r w:rsidRPr="00363E99">
        <w:rPr>
          <w:color w:val="FFFFFF"/>
          <w:sz w:val="28"/>
          <w:szCs w:val="28"/>
        </w:rPr>
        <w:br/>
        <w:t xml:space="preserve">and then click </w:t>
      </w:r>
      <w:r w:rsidRPr="00363E99">
        <w:rPr>
          <w:b/>
          <w:bCs/>
          <w:color w:val="FFFFFF"/>
          <w:sz w:val="28"/>
          <w:szCs w:val="28"/>
        </w:rPr>
        <w:t>Enable Content</w:t>
      </w:r>
      <w:r w:rsidRPr="00363E99">
        <w:rPr>
          <w:color w:val="FFFFFF"/>
          <w:sz w:val="28"/>
          <w:szCs w:val="28"/>
        </w:rPr>
        <w:t xml:space="preserve"> to convert the document version.</w:t>
      </w:r>
    </w:p>
    <w:p w14:paraId="51740752" w14:textId="77777777" w:rsidR="006C5DA6" w:rsidRPr="00363E99" w:rsidRDefault="006C5DA6" w:rsidP="006C5DA6">
      <w:pPr>
        <w:rPr>
          <w:color w:val="FFFFFF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6C5DA6" w:rsidRPr="00363E99" w14:paraId="7323DED0" w14:textId="77777777" w:rsidTr="000421D5">
        <w:trPr>
          <w:trHeight w:val="1576"/>
        </w:trPr>
        <w:tc>
          <w:tcPr>
            <w:tcW w:w="2263" w:type="dxa"/>
            <w:shd w:val="clear" w:color="auto" w:fill="auto"/>
          </w:tcPr>
          <w:p w14:paraId="6B49BECF" w14:textId="77777777" w:rsidR="006C5DA6" w:rsidRPr="00363E99" w:rsidRDefault="006C5DA6" w:rsidP="000421D5">
            <w:pPr>
              <w:spacing w:after="0" w:line="240" w:lineRule="auto"/>
              <w:rPr>
                <w:color w:val="FFFFFF"/>
                <w:sz w:val="28"/>
                <w:szCs w:val="28"/>
              </w:rPr>
            </w:pPr>
            <w:r w:rsidRPr="00363E99">
              <w:rPr>
                <w:noProof/>
                <w:color w:val="FFFFFF"/>
                <w:sz w:val="28"/>
                <w:szCs w:val="28"/>
              </w:rPr>
              <w:drawing>
                <wp:inline distT="0" distB="0" distL="0" distR="0" wp14:anchorId="0DA132C7" wp14:editId="7C25AFFD">
                  <wp:extent cx="1295400" cy="809625"/>
                  <wp:effectExtent l="0" t="0" r="0" b="0"/>
                  <wp:docPr id="1" name="Picture 1" descr="Image result for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wor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  <w:shd w:val="clear" w:color="auto" w:fill="auto"/>
          </w:tcPr>
          <w:p w14:paraId="072A0C3B" w14:textId="77777777" w:rsidR="006C5DA6" w:rsidRPr="00363E99" w:rsidRDefault="006C5DA6" w:rsidP="000421D5">
            <w:pPr>
              <w:spacing w:after="0" w:line="240" w:lineRule="auto"/>
              <w:rPr>
                <w:color w:val="FFFFFF"/>
                <w:sz w:val="18"/>
                <w:szCs w:val="18"/>
              </w:rPr>
            </w:pPr>
            <w:r w:rsidRPr="00363E99">
              <w:rPr>
                <w:color w:val="FFFFFF"/>
                <w:sz w:val="18"/>
                <w:szCs w:val="18"/>
              </w:rPr>
              <w:t>Microsoft® Word® for Microsoft 365 MSO</w:t>
            </w:r>
            <w:r w:rsidRPr="00363E99">
              <w:rPr>
                <w:color w:val="FFFFFF"/>
                <w:sz w:val="18"/>
                <w:szCs w:val="18"/>
              </w:rPr>
              <w:br/>
              <w:t>Version 2101 (Build 13826.20380 Click-to-Run) 64-bit</w:t>
            </w:r>
          </w:p>
        </w:tc>
      </w:tr>
    </w:tbl>
    <w:p w14:paraId="4227D849" w14:textId="77777777" w:rsidR="006C5DA6" w:rsidRPr="00363E99" w:rsidRDefault="006C5DA6" w:rsidP="006C5DA6">
      <w:pPr>
        <w:rPr>
          <w:color w:val="FFFFFF"/>
          <w:sz w:val="28"/>
          <w:szCs w:val="28"/>
        </w:rPr>
      </w:pPr>
    </w:p>
    <w:p w14:paraId="3FE3C8C0" w14:textId="77777777" w:rsidR="00340C75" w:rsidRPr="006C5DA6" w:rsidRDefault="00340C75" w:rsidP="006C5DA6"/>
    <w:sectPr w:rsidR="00340C75" w:rsidRPr="006C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E5FB" w14:textId="77777777" w:rsidR="00C03F24" w:rsidRDefault="00C03F24" w:rsidP="00002BDA">
      <w:pPr>
        <w:spacing w:line="240" w:lineRule="auto"/>
      </w:pPr>
      <w:r>
        <w:separator/>
      </w:r>
    </w:p>
  </w:endnote>
  <w:endnote w:type="continuationSeparator" w:id="0">
    <w:p w14:paraId="7895DEF1" w14:textId="77777777" w:rsidR="00C03F24" w:rsidRDefault="00C03F24" w:rsidP="00002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C886" w14:textId="77777777" w:rsidR="00C03F24" w:rsidRDefault="00C03F24" w:rsidP="00002BDA">
      <w:pPr>
        <w:spacing w:line="240" w:lineRule="auto"/>
      </w:pPr>
      <w:r>
        <w:separator/>
      </w:r>
    </w:p>
  </w:footnote>
  <w:footnote w:type="continuationSeparator" w:id="0">
    <w:p w14:paraId="7E34A4B6" w14:textId="77777777" w:rsidR="00C03F24" w:rsidRDefault="00C03F24" w:rsidP="00002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61883205">
    <w:abstractNumId w:val="2"/>
  </w:num>
  <w:num w:numId="2" w16cid:durableId="1383604047">
    <w:abstractNumId w:val="4"/>
  </w:num>
  <w:num w:numId="3" w16cid:durableId="1541551839">
    <w:abstractNumId w:val="3"/>
  </w:num>
  <w:num w:numId="4" w16cid:durableId="1342733186">
    <w:abstractNumId w:val="0"/>
  </w:num>
  <w:num w:numId="5" w16cid:durableId="908348136">
    <w:abstractNumId w:val="1"/>
  </w:num>
  <w:num w:numId="6" w16cid:durableId="1630625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331da3,#0047d6,#3e56ce,#18449c,#1a4aaa,#205bd2,#1a4ba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A6"/>
    <w:rsid w:val="00002BDA"/>
    <w:rsid w:val="00266998"/>
    <w:rsid w:val="002847DF"/>
    <w:rsid w:val="00340C75"/>
    <w:rsid w:val="003E6D64"/>
    <w:rsid w:val="0041151A"/>
    <w:rsid w:val="005D49CA"/>
    <w:rsid w:val="006C5DA6"/>
    <w:rsid w:val="007466F4"/>
    <w:rsid w:val="00747FFA"/>
    <w:rsid w:val="008413A3"/>
    <w:rsid w:val="00851431"/>
    <w:rsid w:val="008539E9"/>
    <w:rsid w:val="0086291E"/>
    <w:rsid w:val="009C4535"/>
    <w:rsid w:val="00A635D5"/>
    <w:rsid w:val="00A82D03"/>
    <w:rsid w:val="00B2034F"/>
    <w:rsid w:val="00B80EE9"/>
    <w:rsid w:val="00C03F24"/>
    <w:rsid w:val="00C412FE"/>
    <w:rsid w:val="00C8183F"/>
    <w:rsid w:val="00C83E97"/>
    <w:rsid w:val="00D00539"/>
    <w:rsid w:val="00D03CFE"/>
    <w:rsid w:val="00D136DC"/>
    <w:rsid w:val="00E6525B"/>
    <w:rsid w:val="00E93F11"/>
    <w:rsid w:val="00ED6E70"/>
    <w:rsid w:val="00EF10F2"/>
    <w:rsid w:val="00F41ACF"/>
    <w:rsid w:val="00F5689F"/>
    <w:rsid w:val="00F7064C"/>
    <w:rsid w:val="00FE0601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31da3,#0047d6,#3e56ce,#18449c,#1a4aaa,#205bd2,#1a4bae"/>
    </o:shapedefaults>
    <o:shapelayout v:ext="edit">
      <o:idmap v:ext="edit" data="2"/>
    </o:shapelayout>
  </w:shapeDefaults>
  <w:decimalSymbol w:val="."/>
  <w:listSeparator w:val=","/>
  <w14:docId w14:val="7A5C3E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DA6"/>
    <w:pPr>
      <w:widowControl/>
      <w:autoSpaceDE/>
      <w:autoSpaceDN/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D03"/>
    <w:pPr>
      <w:widowControl w:val="0"/>
      <w:autoSpaceDE w:val="0"/>
      <w:autoSpaceDN w:val="0"/>
      <w:spacing w:before="27" w:after="0" w:line="312" w:lineRule="auto"/>
      <w:outlineLvl w:val="0"/>
    </w:pPr>
    <w:rPr>
      <w:rFonts w:asciiTheme="majorHAnsi" w:eastAsia="Arial" w:hAnsiTheme="majorHAnsi" w:cs="Arial"/>
      <w:b/>
      <w:spacing w:val="-16"/>
      <w:sz w:val="85"/>
      <w:szCs w:val="16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widowControl w:val="0"/>
      <w:autoSpaceDE w:val="0"/>
      <w:autoSpaceDN w:val="0"/>
      <w:spacing w:before="134" w:after="0" w:line="312" w:lineRule="auto"/>
      <w:ind w:left="80"/>
      <w:outlineLvl w:val="1"/>
    </w:pPr>
    <w:rPr>
      <w:rFonts w:asciiTheme="minorHAnsi" w:eastAsia="Arial" w:hAnsiTheme="minorHAnsi" w:cs="Arial"/>
      <w:sz w:val="43"/>
      <w:szCs w:val="16"/>
      <w:lang w:val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widowControl w:val="0"/>
      <w:autoSpaceDE w:val="0"/>
      <w:autoSpaceDN w:val="0"/>
      <w:spacing w:before="20" w:after="0" w:line="312" w:lineRule="auto"/>
      <w:outlineLvl w:val="2"/>
    </w:pPr>
    <w:rPr>
      <w:rFonts w:asciiTheme="minorHAnsi" w:eastAsia="Arial" w:hAnsiTheme="minorHAnsi" w:cs="Arial"/>
      <w:b/>
      <w:spacing w:val="-11"/>
      <w:sz w:val="40"/>
      <w:szCs w:val="16"/>
      <w:lang w:val="en-US" w:bidi="en-US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widowControl w:val="0"/>
      <w:autoSpaceDE w:val="0"/>
      <w:autoSpaceDN w:val="0"/>
      <w:spacing w:before="99" w:after="0" w:line="312" w:lineRule="auto"/>
      <w:outlineLvl w:val="3"/>
    </w:pPr>
    <w:rPr>
      <w:rFonts w:asciiTheme="minorHAnsi" w:eastAsia="Arial" w:hAnsiTheme="minorHAnsi" w:cs="Arial"/>
      <w:b/>
      <w:bCs/>
      <w:sz w:val="23"/>
      <w:szCs w:val="1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  <w:pPr>
      <w:widowControl w:val="0"/>
      <w:autoSpaceDE w:val="0"/>
      <w:autoSpaceDN w:val="0"/>
      <w:spacing w:after="0" w:line="312" w:lineRule="auto"/>
    </w:pPr>
    <w:rPr>
      <w:rFonts w:asciiTheme="minorHAnsi" w:eastAsia="Arial" w:hAnsiTheme="minorHAnsi" w:cs="Arial"/>
      <w:sz w:val="18"/>
      <w:szCs w:val="16"/>
      <w:lang w:val="en-US" w:bidi="en-US"/>
    </w:rPr>
  </w:style>
  <w:style w:type="paragraph" w:styleId="ListParagraph">
    <w:name w:val="List Paragraph"/>
    <w:basedOn w:val="Normal"/>
    <w:uiPriority w:val="1"/>
    <w:semiHidden/>
    <w:qFormat/>
    <w:pPr>
      <w:widowControl w:val="0"/>
      <w:autoSpaceDE w:val="0"/>
      <w:autoSpaceDN w:val="0"/>
      <w:spacing w:after="0" w:line="312" w:lineRule="auto"/>
    </w:pPr>
    <w:rPr>
      <w:rFonts w:asciiTheme="minorHAnsi" w:eastAsia="Arial" w:hAnsiTheme="minorHAnsi" w:cs="Arial"/>
      <w:sz w:val="18"/>
      <w:szCs w:val="16"/>
      <w:lang w:val="en-US" w:bidi="en-US"/>
    </w:rPr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A82D03"/>
    <w:rPr>
      <w:rFonts w:asciiTheme="majorHAnsi" w:eastAsia="Arial" w:hAnsiTheme="majorHAnsi" w:cs="Arial"/>
      <w:b/>
      <w:color w:val="231F20"/>
      <w:spacing w:val="-16"/>
      <w:sz w:val="85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5689F"/>
    <w:pPr>
      <w:ind w:left="14"/>
    </w:pPr>
  </w:style>
  <w:style w:type="paragraph" w:customStyle="1" w:styleId="SkillsBullets">
    <w:name w:val="Skills Bullets"/>
    <w:basedOn w:val="BulletsSkills"/>
    <w:qFormat/>
    <w:rsid w:val="00F5689F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66998"/>
    <w:pPr>
      <w:widowControl w:val="0"/>
      <w:autoSpaceDE w:val="0"/>
      <w:autoSpaceDN w:val="0"/>
      <w:spacing w:after="0"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66998"/>
    <w:rPr>
      <w:rFonts w:asciiTheme="majorHAnsi" w:eastAsia="Arial" w:hAnsiTheme="majorHAnsi" w:cs="Arial"/>
      <w:b/>
      <w:color w:val="231F20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adjustRightInd w:val="0"/>
      <w:spacing w:before="43" w:line="200" w:lineRule="atLeast"/>
      <w:textAlignment w:val="center"/>
    </w:pPr>
    <w:rPr>
      <w:rFonts w:eastAsiaTheme="minorHAnsi"/>
      <w:color w:val="000000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266998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66998"/>
    <w:rPr>
      <w:rFonts w:asciiTheme="majorHAnsi" w:eastAsia="Arial" w:hAnsiTheme="majorHAnsi" w:cs="Arial"/>
      <w:color w:val="231F20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BD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Theme="minorHAnsi" w:eastAsia="Arial" w:hAnsiTheme="minorHAnsi" w:cs="Arial"/>
      <w:sz w:val="18"/>
      <w:szCs w:val="16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002BDA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02BDA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Theme="minorHAnsi" w:eastAsia="Arial" w:hAnsiTheme="minorHAnsi" w:cs="Arial"/>
      <w:sz w:val="18"/>
      <w:szCs w:val="16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002BDA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reborn777/macro-template/blob/main/Original.dotm?raw=true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EDACA7-763F-4690-9028-A84196B162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C003D56-B0B1-492F-844D-9477B1C6C3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CB5EA4-076E-44D8-B768-225EB08ED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{D89C360B-B33D-42A8-B8CF-E0C173CE8C84}tf56093610_win32.dotx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2022-07-27T10:34:00Z</dcterms:created>
  <dcterms:modified xsi:type="dcterms:W3CDTF">2022-07-27T10:40:00Z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